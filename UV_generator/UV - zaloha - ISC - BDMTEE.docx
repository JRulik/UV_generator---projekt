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4111"/>
      </w:tblGrid>
      <w:tr w:rsidR="00C12D64" w:rsidRPr="007B6B20" w14:paraId="2CA46587" w14:textId="77777777" w:rsidTr="003D4D9B">
        <w:trPr>
          <w:cantSplit/>
          <w:trHeight w:val="582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A742BC" w14:textId="6B58335E" w:rsidR="00C12D64" w:rsidRPr="007B6B20" w:rsidRDefault="00C12D64" w:rsidP="00C12D64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r w:rsidRPr="007B6B20">
              <w:rPr>
                <w:rFonts w:ascii="Arial" w:hAnsi="Arial" w:cs="Arial"/>
                <w:b/>
                <w:bCs/>
                <w:sz w:val="32"/>
              </w:rPr>
              <w:t>AMiT spol. s r.o.</w:t>
            </w:r>
            <w:r w:rsidRPr="007B6B20">
              <w:rPr>
                <w:rFonts w:ascii="Arial" w:hAnsi="Arial" w:cs="Arial"/>
                <w:b/>
                <w:bCs/>
                <w:sz w:val="32"/>
              </w:rPr>
              <w:br/>
              <w:t>PRAHA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9C9E8" w14:textId="533DB6D2" w:rsidR="00C12D64" w:rsidRPr="00C12D64" w:rsidRDefault="00C12D64" w:rsidP="00C12D64">
            <w:pPr>
              <w:pStyle w:val="dokument"/>
              <w:rPr>
                <w:b/>
                <w:bCs/>
              </w:rPr>
            </w:pPr>
            <w:r w:rsidRPr="00C12D64">
              <w:rPr>
                <w:b/>
                <w:bCs/>
              </w:rPr>
              <w:t>Dokument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81903" w14:textId="19D24CCD" w:rsidR="00C12D64" w:rsidRPr="00CF2DC3" w:rsidRDefault="00C12D64" w:rsidP="00C12D64">
            <w:pPr>
              <w:pStyle w:val="FormulL"/>
              <w:spacing w:before="0" w:after="0"/>
              <w:jc w:val="center"/>
              <w:rPr>
                <w:rFonts w:cs="Arial"/>
                <w:szCs w:val="24"/>
              </w:rPr>
            </w:pPr>
          </w:p>
        </w:tc>
      </w:tr>
      <w:tr w:rsidR="00D457AE" w:rsidRPr="007B6B20" w14:paraId="263DFF2A" w14:textId="77777777" w:rsidTr="003D4D9B">
        <w:trPr>
          <w:cantSplit/>
          <w:trHeight w:val="582"/>
        </w:trPr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352" w14:textId="77777777" w:rsidR="00D457AE" w:rsidRPr="007B6B20" w:rsidRDefault="00D457AE" w:rsidP="00D457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5A2BA" w14:textId="581226A8" w:rsidR="00D457AE" w:rsidRPr="00D457AE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 w:rsidRPr="00D457AE">
              <w:rPr>
                <w:rFonts w:ascii="Arial" w:hAnsi="Arial" w:cs="Arial"/>
                <w:b/>
                <w:bCs/>
              </w:rPr>
              <w:t>Datum vypracování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08D6A" w14:textId="168B915F" w:rsidR="00D457AE" w:rsidRPr="00CF2DC3" w:rsidRDefault="002F71D3" w:rsidP="00D457AE">
            <w:pPr>
              <w:pStyle w:val="FormulL"/>
              <w:spacing w:before="0" w:after="0"/>
              <w:jc w:val="center"/>
              <w:rPr>
                <w:rFonts w:cs="Arial"/>
                <w:szCs w:val="24"/>
              </w:rPr>
            </w:pPr>
            <w:r>
              <w:t>15.07.2021</w:t>
            </w:r>
          </w:p>
        </w:tc>
      </w:tr>
    </w:tbl>
    <w:p w14:paraId="44445A12" w14:textId="25B1A5BD" w:rsidR="003D4D9B" w:rsidRDefault="003D4D9B"/>
    <w:p w14:paraId="2B301CAD" w14:textId="77777777" w:rsidR="003D4D9B" w:rsidRDefault="003D4D9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5244"/>
        <w:gridCol w:w="2619"/>
      </w:tblGrid>
      <w:tr w:rsidR="007B6B20" w:rsidRPr="007B6B20" w14:paraId="659AD40D" w14:textId="77777777" w:rsidTr="003D4D9B">
        <w:trPr>
          <w:trHeight w:val="891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000D" w14:textId="34EB1290" w:rsidR="007B6B20" w:rsidRPr="003D4D9B" w:rsidRDefault="007B6B20" w:rsidP="003D4D9B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r w:rsidRPr="007B6B20">
              <w:rPr>
                <w:rFonts w:ascii="Arial" w:hAnsi="Arial" w:cs="Arial"/>
                <w:b/>
                <w:bCs/>
                <w:sz w:val="32"/>
              </w:rPr>
              <w:t>UVOLNĚNÍ VERZE PROGRAMOVÉHO VYBAVENÍ</w:t>
            </w:r>
          </w:p>
        </w:tc>
      </w:tr>
      <w:tr w:rsidR="007B6B20" w:rsidRPr="007B6B20" w14:paraId="2ACB6CE5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F2F2" w14:textId="77777777" w:rsidR="007B6B20" w:rsidRP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F9D2" w14:textId="391B4F9B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Název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C58" w14:textId="0BFAD08A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Číslo</w:t>
            </w:r>
          </w:p>
        </w:tc>
      </w:tr>
      <w:tr w:rsidR="007B6B20" w:rsidRPr="007B6B20" w14:paraId="4CDA4108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50C" w14:textId="67DC532A" w:rsidR="007B6B20" w:rsidRP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 w:rsidRPr="007B6B20">
              <w:rPr>
                <w:rFonts w:ascii="Arial" w:hAnsi="Arial" w:cs="Arial"/>
                <w:b/>
                <w:bCs/>
              </w:rPr>
              <w:t>Vývojový úkol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D700" w14:textId="57323E62" w:rsidR="007B6B20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ISC-BDMTEE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0EC3" w14:textId="418AA8C2" w:rsidR="007B6B20" w:rsidRPr="007B6B20" w:rsidRDefault="007B6B20" w:rsidP="000402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B6B20" w:rsidRPr="007B6B20" w14:paraId="1C9980EE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5831F0" w14:textId="77777777" w:rsid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94BC" w14:textId="365C5668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 w:rsidRPr="007B6B20">
              <w:rPr>
                <w:rFonts w:ascii="Arial" w:hAnsi="Arial" w:cs="Arial"/>
                <w:b/>
              </w:rPr>
              <w:t>Název</w:t>
            </w:r>
            <w:r w:rsidR="00D457AE">
              <w:rPr>
                <w:rFonts w:ascii="Arial" w:hAnsi="Arial" w:cs="Arial"/>
                <w:b/>
              </w:rPr>
              <w:t xml:space="preserve"> komponenty softwaru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D441" w14:textId="603B95B3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 w:rsidRPr="007B6B20">
              <w:rPr>
                <w:rFonts w:ascii="Arial" w:hAnsi="Arial" w:cs="Arial"/>
                <w:b/>
              </w:rPr>
              <w:t>Verze</w:t>
            </w:r>
          </w:p>
        </w:tc>
      </w:tr>
      <w:tr w:rsidR="00D457AE" w:rsidRPr="007B6B20" w14:paraId="4BC4B17E" w14:textId="77777777" w:rsidTr="00AA08B5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FDA2D9" w14:textId="5BFAB0D9" w:rsidR="00D457AE" w:rsidRPr="007B6B20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Uvolněný software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61F4" w14:textId="24412582" w:rsidR="00D457AE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210301_ISC-BDMTEE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C90D" w14:textId="7493281D" w:rsidR="00D457AE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210301</w:t>
            </w:r>
          </w:p>
        </w:tc>
      </w:tr>
      <w:tr w:rsidR="007B6B20" w:rsidRPr="007B6B20" w14:paraId="278BB322" w14:textId="77777777" w:rsidTr="00AA08B5">
        <w:trPr>
          <w:trHeight w:val="113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DB5D" w14:textId="260BD7A9" w:rsidR="00D457AE" w:rsidRPr="007B6B20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Umístnění </w:t>
            </w:r>
            <w:r w:rsidR="00AA08B5">
              <w:rPr>
                <w:rFonts w:ascii="Arial" w:hAnsi="Arial" w:cs="Arial"/>
                <w:b/>
                <w:bCs/>
              </w:rPr>
              <w:t>programového vybavení</w:t>
            </w:r>
          </w:p>
        </w:tc>
        <w:tc>
          <w:tcPr>
            <w:tcW w:w="7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3D33" w14:textId="4C68B59D" w:rsidR="007B6B20" w:rsidRPr="007B6B20" w:rsidRDefault="002F71D3" w:rsidP="000402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</w:rPr>
              <w:t>\\Users\rulik\Desktop\ISC-BDMTEE\210301_ISC-BDMTEE</w:t>
            </w:r>
          </w:p>
        </w:tc>
      </w:tr>
    </w:tbl>
    <w:p w14:paraId="0D4031A5" w14:textId="78B41E07" w:rsidR="003D4D9B" w:rsidRDefault="003D4D9B"/>
    <w:p w14:paraId="30F0EC9A" w14:textId="77777777" w:rsidR="003D4D9B" w:rsidRDefault="003D4D9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3752"/>
        <w:gridCol w:w="4111"/>
      </w:tblGrid>
      <w:tr w:rsidR="00D457AE" w:rsidRPr="007B6B20" w14:paraId="11E66E3F" w14:textId="77777777" w:rsidTr="000402CA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5E8CF" w14:textId="77777777" w:rsidR="00D457AE" w:rsidRPr="007B6B20" w:rsidRDefault="00D457AE" w:rsidP="00D457A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0E03" w14:textId="14CF44EB" w:rsidR="00D457AE" w:rsidRDefault="00D457AE" w:rsidP="00D45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Jméno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6781" w14:textId="1EA43FFF" w:rsidR="00D457AE" w:rsidRPr="00D457AE" w:rsidRDefault="00D457AE" w:rsidP="00D457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457AE">
              <w:rPr>
                <w:rFonts w:ascii="Arial" w:hAnsi="Arial" w:cs="Arial"/>
                <w:b/>
                <w:bCs/>
              </w:rPr>
              <w:t>Podpis</w:t>
            </w:r>
          </w:p>
        </w:tc>
      </w:tr>
      <w:tr w:rsidR="00B13DDA" w:rsidRPr="007B6B20" w14:paraId="7F05698A" w14:textId="77777777" w:rsidTr="00B13DDA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3E9FB" w14:textId="387CD75D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Vypracoval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8751" w14:textId="3667FE2F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18BA" w14:textId="5650BBC0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</w:tr>
      <w:tr w:rsidR="00B13DDA" w:rsidRPr="007B6B20" w14:paraId="74553890" w14:textId="77777777" w:rsidTr="000402CA">
        <w:trPr>
          <w:trHeight w:val="374"/>
        </w:trPr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EC866" w14:textId="285ED438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>Kontroloval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BE22" w14:textId="705E3F58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753C" w14:textId="7C9C1475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</w:tr>
      <w:tr w:rsidR="00B13DDA" w:rsidRPr="007B6B20" w14:paraId="5AE17C6E" w14:textId="77777777" w:rsidTr="000402CA">
        <w:trPr>
          <w:trHeight w:val="374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EE3E" w14:textId="5900331F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>Schválil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38CD" w14:textId="436A5F99" w:rsidR="00B13DDA" w:rsidRPr="007B6B20" w:rsidRDefault="00B13DDA" w:rsidP="00B13DD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029F" w14:textId="427204DC" w:rsidR="00B13DDA" w:rsidRPr="007B6B20" w:rsidRDefault="00B13DDA" w:rsidP="00B13DD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72BD36E5" w14:textId="5FEFD29F" w:rsidR="003D4D9B" w:rsidRDefault="003D4D9B"/>
    <w:p w14:paraId="0E6FF91A" w14:textId="6A3D6D16" w:rsidR="003D4D9B" w:rsidRDefault="003D4D9B"/>
    <w:p w14:paraId="518EC68C" w14:textId="6D63D5BA" w:rsidR="00032A31" w:rsidRDefault="00032A31"/>
    <w:p w14:paraId="2A0B3DDA" w14:textId="4409CDE7" w:rsidR="00032A31" w:rsidRDefault="00032A31"/>
    <w:p w14:paraId="472CFD45" w14:textId="23FD1E8E" w:rsidR="002F71D3" w:rsidRDefault="002F71D3"/>
    <w:p w14:paraId="4089E2EF" w14:textId="04D3D141" w:rsidR="002F71D3" w:rsidRDefault="002F71D3"/>
    <w:p w14:paraId="4D0F69B4" w14:textId="6356F5FB" w:rsidR="002F71D3" w:rsidRDefault="002F71D3"/>
    <w:p w14:paraId="1A2784FD" w14:textId="7925997A" w:rsidR="002F71D3" w:rsidRDefault="002F71D3"/>
    <w:p w14:paraId="327DC6AC" w14:textId="1E3B76F3" w:rsidR="002F71D3" w:rsidRDefault="002F71D3"/>
    <w:p w14:paraId="6A4F002C" w14:textId="73C68527" w:rsidR="002F71D3" w:rsidRDefault="002F71D3"/>
    <w:p w14:paraId="21EF1BF6" w14:textId="6D106A55" w:rsidR="002F71D3" w:rsidRDefault="002F71D3"/>
    <w:p w14:paraId="29CC2109" w14:textId="171C2E50" w:rsidR="002F71D3" w:rsidRDefault="002F71D3"/>
    <w:p w14:paraId="2F2976F3" w14:textId="64C5117B" w:rsidR="002F71D3" w:rsidRDefault="002F71D3"/>
    <w:p w14:paraId="773C8747" w14:textId="681EA8B3" w:rsidR="002F71D3" w:rsidRDefault="002F71D3"/>
    <w:p w14:paraId="7B3AC93E" w14:textId="19475725" w:rsidR="002F71D3" w:rsidRDefault="002F71D3"/>
    <w:p w14:paraId="60E6F796" w14:textId="17B52AD5" w:rsidR="002F71D3" w:rsidRDefault="002F71D3"/>
    <w:p w14:paraId="1C38F217" w14:textId="4FAC257C" w:rsidR="002F71D3" w:rsidRDefault="002F71D3"/>
    <w:p w14:paraId="1A26EAAE" w14:textId="6205C683" w:rsidR="002F71D3" w:rsidRDefault="002F71D3"/>
    <w:p w14:paraId="129D7D5D" w14:textId="3EDF103C" w:rsidR="002F71D3" w:rsidRDefault="002F71D3"/>
    <w:p w14:paraId="0E7E9129" w14:textId="289390B0" w:rsidR="002F71D3" w:rsidRDefault="002F71D3"/>
    <w:p w14:paraId="34915D13" w14:textId="77777777" w:rsidR="002F71D3" w:rsidRDefault="002F71D3"/>
    <w:p w14:paraId="0C7C749A" w14:textId="77777777" w:rsidR="00032A31" w:rsidRDefault="00032A3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3351"/>
        <w:gridCol w:w="3453"/>
      </w:tblGrid>
      <w:tr w:rsidR="00032A31" w:rsidRPr="007B6B20" w14:paraId="65F2BA01" w14:textId="77777777" w:rsidTr="008366A3">
        <w:trPr>
          <w:cantSplit/>
          <w:trHeight w:val="85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9465" w14:textId="1498CAA2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Adresa: </w:t>
            </w:r>
            <w:r w:rsidRPr="007B6B20">
              <w:rPr>
                <w:rFonts w:ascii="Arial" w:hAnsi="Arial" w:cs="Arial"/>
              </w:rPr>
              <w:t>AMiT spol. s r.o., Naskové 3</w:t>
            </w:r>
          </w:p>
          <w:p w14:paraId="6651A9FA" w14:textId="77777777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</w:rPr>
              <w:t>150 00 Praha 5</w:t>
            </w:r>
          </w:p>
        </w:tc>
      </w:tr>
      <w:tr w:rsidR="00032A31" w:rsidRPr="007B6B20" w14:paraId="64A26812" w14:textId="77777777" w:rsidTr="00032A31">
        <w:trPr>
          <w:cantSplit/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3ECF" w14:textId="5D98222A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032A31">
              <w:rPr>
                <w:rFonts w:ascii="Arial" w:hAnsi="Arial" w:cs="Arial"/>
                <w:b/>
                <w:bCs/>
              </w:rPr>
              <w:t>E-mail:</w:t>
            </w:r>
            <w:r>
              <w:rPr>
                <w:rFonts w:ascii="Arial" w:hAnsi="Arial" w:cs="Arial"/>
              </w:rPr>
              <w:t xml:space="preserve"> support@amit.cz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F139" w14:textId="71865D61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Telefon: </w:t>
            </w:r>
            <w:r w:rsidRPr="007B6B20">
              <w:rPr>
                <w:rFonts w:ascii="Arial" w:hAnsi="Arial" w:cs="Arial"/>
              </w:rPr>
              <w:t>222 780 100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FBA9" w14:textId="77777777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Fax: </w:t>
            </w:r>
            <w:r w:rsidRPr="007B6B20">
              <w:rPr>
                <w:rFonts w:ascii="Arial" w:hAnsi="Arial" w:cs="Arial"/>
              </w:rPr>
              <w:t>222 782 297</w:t>
            </w:r>
          </w:p>
        </w:tc>
      </w:tr>
    </w:tbl>
    <w:p w14:paraId="0A2E45A0" w14:textId="5DA949D3" w:rsidR="00D07F08" w:rsidRDefault="00D07F08">
      <w:pPr>
        <w:spacing w:after="160" w:line="259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76491" w14:textId="314EFDE4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lastRenderedPageBreak/>
        <w:t>Programové vybavení</w:t>
      </w:r>
    </w:p>
    <w:p w14:paraId="4D29CDD7" w14:textId="62FE1600" w:rsidR="00D07F08" w:rsidRPr="0012287B" w:rsidRDefault="0012287B" w:rsidP="00D07F08">
      <w:pPr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Uvolňované programové vybavení </w:t>
      </w:r>
      <w:r w:rsidR="00032A31">
        <w:rPr>
          <w:rFonts w:ascii="Arial" w:hAnsi="Arial" w:cs="Arial"/>
          <w:lang w:eastAsia="x-none"/>
        </w:rPr>
        <w:t>se skládá</w:t>
      </w:r>
      <w:r>
        <w:rPr>
          <w:rFonts w:ascii="Arial" w:hAnsi="Arial" w:cs="Arial"/>
          <w:lang w:eastAsia="x-none"/>
        </w:rPr>
        <w:t xml:space="preserve"> ze zde uvedených softwarových komponent. Ke každé komponentě jsou dále uveden</w:t>
      </w:r>
      <w:r w:rsidR="00032A31">
        <w:rPr>
          <w:rFonts w:ascii="Arial" w:hAnsi="Arial" w:cs="Arial"/>
          <w:lang w:eastAsia="x-none"/>
        </w:rPr>
        <w:t>y</w:t>
      </w:r>
      <w:r>
        <w:rPr>
          <w:rFonts w:ascii="Arial" w:hAnsi="Arial" w:cs="Arial"/>
          <w:lang w:eastAsia="x-none"/>
        </w:rPr>
        <w:t xml:space="preserve"> informace o její</w:t>
      </w:r>
      <w:r w:rsidR="00032A31">
        <w:rPr>
          <w:rFonts w:ascii="Arial" w:hAnsi="Arial" w:cs="Arial"/>
          <w:lang w:eastAsia="x-none"/>
        </w:rPr>
        <w:t>m</w:t>
      </w:r>
      <w:r>
        <w:rPr>
          <w:rFonts w:ascii="Arial" w:hAnsi="Arial" w:cs="Arial"/>
          <w:lang w:eastAsia="x-none"/>
        </w:rPr>
        <w:t xml:space="preserve"> sestav</w:t>
      </w:r>
      <w:r w:rsidR="00032A31">
        <w:rPr>
          <w:rFonts w:ascii="Arial" w:hAnsi="Arial" w:cs="Arial"/>
          <w:lang w:eastAsia="x-none"/>
        </w:rPr>
        <w:t>e</w:t>
      </w:r>
      <w:r>
        <w:rPr>
          <w:rFonts w:ascii="Arial" w:hAnsi="Arial" w:cs="Arial"/>
          <w:lang w:eastAsia="x-none"/>
        </w:rPr>
        <w:t>ní.</w:t>
      </w:r>
    </w:p>
    <w:p w14:paraId="316C4DD3" w14:textId="77777777" w:rsidR="0012287B" w:rsidRDefault="0012287B" w:rsidP="00D07F08">
      <w:pPr>
        <w:rPr>
          <w:lang w:eastAsia="x-none"/>
        </w:rPr>
      </w:pPr>
    </w:p>
    <w:p w14:paraId="0CB9BF74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isc-bdmtee_awb_26008_rc0.zip</w:t>
      </w:r>
    </w:p>
    <w:p w14:paraId="4CF27ADD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A506CC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533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4F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isc-bdmtee_awb_26008_rc0.zip</w:t>
            </w:r>
          </w:p>
        </w:tc>
      </w:tr>
      <w:tr w:rsidR="002F71D3" w14:paraId="3008944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96C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97E8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91A27A8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61D2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97D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462067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461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26C3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69875895" w14:textId="77777777" w:rsidR="00D07F08" w:rsidRDefault="00D07F08" w:rsidP="00D07F08">
      <w:pPr>
        <w:rPr>
          <w:lang w:eastAsia="x-none"/>
        </w:rPr>
      </w:pPr>
    </w:p>
    <w:p w14:paraId="4FA7C768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isc-bdmtee_mr_cz_101.pdf</w:t>
      </w:r>
    </w:p>
    <w:p w14:paraId="7299D0D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59304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F10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505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isc-bdmtee_mr_cz_101.pdf</w:t>
            </w:r>
          </w:p>
        </w:tc>
      </w:tr>
      <w:tr w:rsidR="002F71D3" w14:paraId="3EC6370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E9F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6D9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221C26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96E8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A48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BB2ED2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EBA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0D09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34614529" w14:textId="77777777" w:rsidR="00D07F08" w:rsidRPr="003517C8" w:rsidRDefault="00D07F08" w:rsidP="00D07F08">
      <w:pPr>
        <w:rPr>
          <w:lang w:val="x-none" w:eastAsia="x-none"/>
        </w:rPr>
      </w:pPr>
    </w:p>
    <w:p w14:paraId="5EF7A3BA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isc-bdmtee_ms_cz_100.pdf</w:t>
      </w:r>
    </w:p>
    <w:p w14:paraId="5D5111E7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95F004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8A40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B97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isc-bdmtee_ms_cz_100.pdf</w:t>
            </w:r>
          </w:p>
        </w:tc>
      </w:tr>
      <w:tr w:rsidR="002F71D3" w14:paraId="07D8578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E15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4756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6E6F1874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3DA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CE1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853C3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9FAA6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8A59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4C929660" w14:textId="77777777" w:rsidR="002F71D3" w:rsidRDefault="002F71D3" w:rsidP="002F71D3">
      <w:pPr>
        <w:rPr>
          <w:lang w:eastAsia="x-none"/>
        </w:rPr>
      </w:pPr>
    </w:p>
    <w:p w14:paraId="2E9FBDA3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isc-bdmtee_os_ufd-config_101.zip</w:t>
      </w:r>
    </w:p>
    <w:p w14:paraId="413AEB1C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51BC2E7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634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0111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isc-bdmtee_os_ufd-config_101.zip</w:t>
            </w:r>
          </w:p>
        </w:tc>
      </w:tr>
      <w:tr w:rsidR="002F71D3" w14:paraId="14FEC7B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065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512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3BF6A6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09811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7CD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FCB3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2547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EBEDB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488A6397" w14:textId="77777777" w:rsidR="002F71D3" w:rsidRDefault="002F71D3" w:rsidP="002F71D3">
      <w:pPr>
        <w:rPr>
          <w:lang w:eastAsia="x-none"/>
        </w:rPr>
      </w:pPr>
    </w:p>
    <w:p w14:paraId="001B6077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isc-bdmtee_pkg_101.zip</w:t>
      </w:r>
    </w:p>
    <w:p w14:paraId="3550691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E61275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18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83D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Programové vybavení komponent</w:t>
            </w:r>
          </w:p>
        </w:tc>
      </w:tr>
      <w:tr w:rsidR="002F71D3" w14:paraId="37D2998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3D5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460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8209CA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2DE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F0E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6A7B461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224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466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5ABFCF78" w14:textId="77777777" w:rsidR="002F71D3" w:rsidRPr="003517C8" w:rsidRDefault="002F71D3" w:rsidP="002F71D3">
      <w:pPr>
        <w:rPr>
          <w:lang w:val="x-none" w:eastAsia="x-none"/>
        </w:rPr>
      </w:pPr>
    </w:p>
    <w:p w14:paraId="0B870D75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isc-bdmtee_v_cz_101.pdf</w:t>
      </w:r>
    </w:p>
    <w:p w14:paraId="571BF35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76F380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2D5B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D1B5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isc-bdmtee_v_cz_101.pdf</w:t>
            </w:r>
          </w:p>
        </w:tc>
      </w:tr>
      <w:tr w:rsidR="002F71D3" w14:paraId="1B38615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CA8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6557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615F68C6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DEB0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DEB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B6249F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60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FAFA6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69051084" w14:textId="77777777" w:rsidR="002F71D3" w:rsidRDefault="002F71D3" w:rsidP="002F71D3">
      <w:pPr>
        <w:rPr>
          <w:lang w:eastAsia="x-none"/>
        </w:rPr>
      </w:pPr>
    </w:p>
    <w:p w14:paraId="02577CD0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bdmtee-awb-26008-rc0.exe</w:t>
      </w:r>
    </w:p>
    <w:p w14:paraId="715BD76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131E5E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923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C317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bdmtee-awb-26008-rc0.exe</w:t>
            </w:r>
          </w:p>
        </w:tc>
      </w:tr>
      <w:tr w:rsidR="002F71D3" w14:paraId="0689E19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E136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541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D79909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0E7E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E492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3B1912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FE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ECAD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\\Users\rulik\Desktop\ISC-BDMTEE\210301_ISC-BDMTEE\isc-bdmtee_awb_26008_rc0\</w:t>
            </w:r>
          </w:p>
        </w:tc>
      </w:tr>
    </w:tbl>
    <w:p w14:paraId="2E1A32A7" w14:textId="77777777" w:rsidR="002F71D3" w:rsidRDefault="002F71D3" w:rsidP="002F71D3">
      <w:pPr>
        <w:rPr>
          <w:lang w:eastAsia="x-none"/>
        </w:rPr>
      </w:pPr>
    </w:p>
    <w:p w14:paraId="3E15EDF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UsbFlashDiskConfigurator.exe</w:t>
      </w:r>
    </w:p>
    <w:p w14:paraId="6A56C02B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26CA93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2E9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3A2E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Nástroj pro vytvoření bootovací klíčenky verze 1.0.1</w:t>
            </w:r>
          </w:p>
        </w:tc>
      </w:tr>
      <w:tr w:rsidR="002F71D3" w14:paraId="1BA8CC5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5940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B41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136B88D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50F3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5550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\Vyvoj\ACASYS\SW\USB Flash Disk Configurator\DSK\1.0.1\</w:t>
            </w:r>
          </w:p>
        </w:tc>
      </w:tr>
      <w:tr w:rsidR="002F71D3" w14:paraId="16E9173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984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101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\\Users\rulik\Desktop\ISC-BDMTEE\210301_ISC-BDMTEE\isc-bdmtee_os_ufd-config_101\</w:t>
            </w:r>
          </w:p>
        </w:tc>
      </w:tr>
    </w:tbl>
    <w:p w14:paraId="072C0A99" w14:textId="77777777" w:rsidR="002F71D3" w:rsidRPr="003517C8" w:rsidRDefault="002F71D3" w:rsidP="002F71D3">
      <w:pPr>
        <w:rPr>
          <w:lang w:val="x-none" w:eastAsia="x-none"/>
        </w:rPr>
      </w:pPr>
    </w:p>
    <w:p w14:paraId="3F9F47D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apt-flash-loader-1.9.2.tar</w:t>
      </w:r>
    </w:p>
    <w:p w14:paraId="5C945FD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EEAEE9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BF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E4FD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apt-flash-loader-1.9.2.tar</w:t>
            </w:r>
          </w:p>
        </w:tc>
      </w:tr>
      <w:tr w:rsidR="002F71D3" w14:paraId="6A1D89B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C7E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CE9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785B496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0BE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196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F69BF2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B05D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B459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\\Users\rulik\Desktop\ISC-BDMTEE\210301_ISC-BDMTEE\isc-bdmtee_os_ufd-config_101\Project\</w:t>
            </w:r>
          </w:p>
        </w:tc>
      </w:tr>
    </w:tbl>
    <w:p w14:paraId="6E99D097" w14:textId="77777777" w:rsidR="002F71D3" w:rsidRDefault="002F71D3" w:rsidP="002F71D3">
      <w:pPr>
        <w:rPr>
          <w:lang w:eastAsia="x-none"/>
        </w:rPr>
      </w:pPr>
    </w:p>
    <w:p w14:paraId="1DE42140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isc-bdmtee_aipx_btu-os_212.zip</w:t>
      </w:r>
    </w:p>
    <w:p w14:paraId="53DC596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22BE21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DD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CCE1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isc-bdmtee_aipx_btu-os_212.zip</w:t>
            </w:r>
          </w:p>
        </w:tc>
      </w:tr>
      <w:tr w:rsidR="002F71D3" w14:paraId="49632DB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3EA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A23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278FF5F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498E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B8A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3B581A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F4B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478A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\\Users\rulik\Desktop\ISC-BDMTEE\210301_ISC-BDMTEE\isc-bdmtee_os_ufd-config_101\Project\</w:t>
            </w:r>
          </w:p>
        </w:tc>
      </w:tr>
    </w:tbl>
    <w:p w14:paraId="753B951E" w14:textId="77777777" w:rsidR="002F71D3" w:rsidRDefault="002F71D3" w:rsidP="002F71D3">
      <w:pPr>
        <w:rPr>
          <w:lang w:eastAsia="x-none"/>
        </w:rPr>
      </w:pPr>
    </w:p>
    <w:p w14:paraId="09D49B9C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isc-bdmtee_pkg_101</w:t>
      </w:r>
    </w:p>
    <w:p w14:paraId="3C625EF4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92F4FF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181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49D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Programové vybavení komponent</w:t>
            </w:r>
          </w:p>
        </w:tc>
      </w:tr>
      <w:tr w:rsidR="002F71D3" w14:paraId="60318E4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C6E0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046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5214939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35D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EAA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9CB529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F8F1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0D014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</w:t>
            </w:r>
          </w:p>
        </w:tc>
      </w:tr>
    </w:tbl>
    <w:p w14:paraId="082DA948" w14:textId="77777777" w:rsidR="002F71D3" w:rsidRPr="003517C8" w:rsidRDefault="002F71D3" w:rsidP="002F71D3">
      <w:pPr>
        <w:rPr>
          <w:lang w:val="x-none" w:eastAsia="x-none"/>
        </w:rPr>
      </w:pPr>
    </w:p>
    <w:p w14:paraId="5AC3EB0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IscConfig.exe</w:t>
      </w:r>
    </w:p>
    <w:p w14:paraId="291C240A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60DBC4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6BD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4F7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Servisní nástroj v&lt;DOPLNIT&gt;</w:t>
            </w:r>
          </w:p>
        </w:tc>
      </w:tr>
      <w:tr w:rsidR="002F71D3" w14:paraId="4713D3F9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029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BB3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542838E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D5DD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7A6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4279A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CE7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134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\\Users\rulik\Desktop\ISC-BDMTEE\210301_ISC-BDMTEE\isc-bdmtee_pkg_101\</w:t>
            </w:r>
          </w:p>
        </w:tc>
      </w:tr>
    </w:tbl>
    <w:p w14:paraId="0D59E0D3" w14:textId="77777777" w:rsidR="002F71D3" w:rsidRDefault="002F71D3" w:rsidP="002F71D3">
      <w:pPr>
        <w:rPr>
          <w:lang w:eastAsia="x-none"/>
        </w:rPr>
      </w:pPr>
    </w:p>
    <w:p w14:paraId="4C12B0C7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 xml:space="preserve">app.tar.gz </w:t>
      </w:r>
    </w:p>
    <w:p w14:paraId="0414AFF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693DE0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053C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9DA9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app.tar.gz PID  0, v1.00, comment: Factory settings</w:t>
            </w:r>
          </w:p>
        </w:tc>
      </w:tr>
      <w:tr w:rsidR="002F71D3" w14:paraId="6ED6D07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8653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0BAA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4EF1EEA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AF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460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A0211C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C7B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41BF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\\Users\rulik\Desktop\ISC-BDMTEE\210301_ISC-BDMTEE\isc-bdmtee_pkg_101\Project\AIPQ\</w:t>
            </w:r>
          </w:p>
        </w:tc>
      </w:tr>
    </w:tbl>
    <w:p w14:paraId="1C71E860" w14:textId="77777777" w:rsidR="002F71D3" w:rsidRDefault="002F71D3" w:rsidP="002F71D3">
      <w:pPr>
        <w:rPr>
          <w:lang w:eastAsia="x-none"/>
        </w:rPr>
      </w:pPr>
    </w:p>
    <w:p w14:paraId="58EC6ADD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filesystem.squashfs</w:t>
      </w:r>
    </w:p>
    <w:p w14:paraId="00CC7EC6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E70164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8274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B53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Operační systém pro &lt;DOPLNIT&gt;, v&lt;DOPLNIT&gt;</w:t>
            </w:r>
          </w:p>
        </w:tc>
      </w:tr>
      <w:tr w:rsidR="002F71D3" w14:paraId="1D476E0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2D7E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021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3C7A39D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8A97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2A09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1D993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C80F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A5A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\\Users\rulik\Desktop\ISC-BDMTEE\210301_ISC-BDMTEE\isc-bdmtee_pkg_101\Project\AIPQ\OS\</w:t>
            </w:r>
          </w:p>
        </w:tc>
      </w:tr>
    </w:tbl>
    <w:p w14:paraId="298B54EF" w14:textId="77777777" w:rsidR="002F71D3" w:rsidRPr="003517C8" w:rsidRDefault="002F71D3" w:rsidP="002F71D3">
      <w:pPr>
        <w:rPr>
          <w:lang w:val="x-none" w:eastAsia="x-none"/>
        </w:rPr>
      </w:pPr>
    </w:p>
    <w:p w14:paraId="614614A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alp1100_1_a_212.elf</w:t>
      </w:r>
    </w:p>
    <w:p w14:paraId="58938E4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5A2E07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2A4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E3E9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alp1100_1_a_212.elf</w:t>
            </w:r>
          </w:p>
        </w:tc>
      </w:tr>
      <w:tr w:rsidR="002F71D3" w14:paraId="4DD91309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94FD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414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790E276E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117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7E4B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2C7829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96D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62432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\\Users\rulik\Desktop\ISC-BDMTEE\210301_ISC-BDMTEE\isc-bdmtee_pkg_101\Project\ALP\</w:t>
            </w:r>
          </w:p>
        </w:tc>
      </w:tr>
    </w:tbl>
    <w:p w14:paraId="3AE86D1C" w14:textId="77777777" w:rsidR="002F71D3" w:rsidRPr="003517C8" w:rsidRDefault="002F71D3" w:rsidP="002F71D3">
      <w:pPr>
        <w:rPr>
          <w:lang w:val="x-none" w:eastAsia="x-none"/>
        </w:rPr>
      </w:pPr>
    </w:p>
    <w:p w14:paraId="01AE97C1" w14:textId="77777777" w:rsidR="002F71D3" w:rsidRDefault="002F71D3" w:rsidP="002F71D3">
      <w:pPr>
        <w:rPr>
          <w:lang w:eastAsia="x-none"/>
        </w:rPr>
      </w:pPr>
    </w:p>
    <w:p w14:paraId="220083A8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pp3-a_3_a_101.bin</w:t>
      </w:r>
    </w:p>
    <w:p w14:paraId="08C794E3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AE1ED0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6C3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F96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pp3-a_3_a_101.bin</w:t>
            </w:r>
          </w:p>
        </w:tc>
      </w:tr>
      <w:tr w:rsidR="002F71D3" w14:paraId="1159CCC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4B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C9F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C878D7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1525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DD5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AF45B8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A358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E065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\\Users\rulik\Desktop\ISC-BDMTEE\210301_ISC-BDMTEE\isc-bdmtee_pkg_101\Project\RRC\</w:t>
            </w:r>
          </w:p>
        </w:tc>
      </w:tr>
    </w:tbl>
    <w:p w14:paraId="5B6940C2" w14:textId="77777777" w:rsidR="002F71D3" w:rsidRDefault="002F71D3" w:rsidP="002F71D3">
      <w:pPr>
        <w:rPr>
          <w:lang w:eastAsia="x-none"/>
        </w:rPr>
      </w:pPr>
    </w:p>
    <w:p w14:paraId="6FE63B13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pp5_1_a_130.bin</w:t>
      </w:r>
    </w:p>
    <w:p w14:paraId="6E75379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9C219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A20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AF91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pp5_1_a_130.bin</w:t>
            </w:r>
          </w:p>
        </w:tc>
      </w:tr>
      <w:tr w:rsidR="002F71D3" w14:paraId="4315FB2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AE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322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716AD5E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1D4AD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8B6D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ADFA79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040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3AB4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\\Users\rulik\Desktop\ISC-BDMTEE\210301_ISC-BDMTEE\isc-bdmtee_pkg_101\Project\RRC\</w:t>
            </w:r>
          </w:p>
        </w:tc>
      </w:tr>
    </w:tbl>
    <w:p w14:paraId="612D97BC" w14:textId="77777777" w:rsidR="002F71D3" w:rsidRPr="003517C8" w:rsidRDefault="002F71D3" w:rsidP="002F71D3">
      <w:pPr>
        <w:rPr>
          <w:lang w:val="x-none" w:eastAsia="x-none"/>
        </w:rPr>
      </w:pPr>
    </w:p>
    <w:p w14:paraId="2D22EA81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2F8B1D39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CCC5A6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DCB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22A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46DE1A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1B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47F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18050F5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182B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E23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1D143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EBB1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B62E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A82FA31" w14:textId="77777777" w:rsidR="002F71D3" w:rsidRDefault="002F71D3" w:rsidP="002F71D3">
      <w:pPr>
        <w:rPr>
          <w:lang w:eastAsia="x-none"/>
        </w:rPr>
      </w:pPr>
    </w:p>
    <w:p w14:paraId="7DC4F63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0826F367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4F3166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4724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1396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A96F9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4B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1EF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D086F0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60C7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C997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2A242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74E1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4C5C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8B92DD4" w14:textId="77777777" w:rsidR="002F71D3" w:rsidRDefault="002F71D3" w:rsidP="002F71D3">
      <w:pPr>
        <w:rPr>
          <w:lang w:eastAsia="x-none"/>
        </w:rPr>
      </w:pPr>
    </w:p>
    <w:p w14:paraId="631FF30F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BBC6682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2D0EDE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55DD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1DE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3E7463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84D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E029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F9CD72D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4A4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1B8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01552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A3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260B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4D2D8FBD" w14:textId="77777777" w:rsidR="002F71D3" w:rsidRPr="003517C8" w:rsidRDefault="002F71D3" w:rsidP="002F71D3">
      <w:pPr>
        <w:rPr>
          <w:lang w:val="x-none" w:eastAsia="x-none"/>
        </w:rPr>
      </w:pPr>
    </w:p>
    <w:p w14:paraId="67F0312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049BA4A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45111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8669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C8F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B1516A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CC8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201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C306B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2BC6A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0DB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1D680E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97E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7BF1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74A340F" w14:textId="77777777" w:rsidR="002F71D3" w:rsidRDefault="002F71D3" w:rsidP="002F71D3">
      <w:pPr>
        <w:rPr>
          <w:lang w:eastAsia="x-none"/>
        </w:rPr>
      </w:pPr>
    </w:p>
    <w:p w14:paraId="64BBF62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9DFBDD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946F20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2C25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3AC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4B49EC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0F66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995C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D0D649A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C392B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A10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3BACF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5FE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1252A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4966C74F" w14:textId="77777777" w:rsidR="002F71D3" w:rsidRDefault="002F71D3" w:rsidP="002F71D3">
      <w:pPr>
        <w:rPr>
          <w:lang w:eastAsia="x-none"/>
        </w:rPr>
      </w:pPr>
    </w:p>
    <w:p w14:paraId="06F9042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A213FE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F4EEF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E7FA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FC9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0713E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23A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0A7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877039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A0F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1B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3B574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F3A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294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34E7951" w14:textId="77777777" w:rsidR="002F71D3" w:rsidRPr="003517C8" w:rsidRDefault="002F71D3" w:rsidP="002F71D3">
      <w:pPr>
        <w:rPr>
          <w:lang w:val="x-none" w:eastAsia="x-none"/>
        </w:rPr>
      </w:pPr>
    </w:p>
    <w:p w14:paraId="54911601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D060EA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054BF3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E461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487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6CC3D7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D85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FA9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7B2AD1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E6E7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1D26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3CF67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164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947A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41EB43C" w14:textId="77777777" w:rsidR="002F71D3" w:rsidRDefault="002F71D3" w:rsidP="002F71D3">
      <w:pPr>
        <w:rPr>
          <w:lang w:eastAsia="x-none"/>
        </w:rPr>
      </w:pPr>
    </w:p>
    <w:p w14:paraId="28F50E9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C3E1B9C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9CEF70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1E9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73E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82867F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CC2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22E5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710850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5170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318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313E7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333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3D4C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3352082" w14:textId="77777777" w:rsidR="002F71D3" w:rsidRDefault="002F71D3" w:rsidP="002F71D3">
      <w:pPr>
        <w:rPr>
          <w:lang w:eastAsia="x-none"/>
        </w:rPr>
      </w:pPr>
    </w:p>
    <w:p w14:paraId="382D028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1C7C792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F59A6F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FF88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B16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DCBDCB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5CE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0E2D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A2735A7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A381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37BF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14F9F3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24B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7E456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69CEBDC" w14:textId="77777777" w:rsidR="002F71D3" w:rsidRPr="003517C8" w:rsidRDefault="002F71D3" w:rsidP="002F71D3">
      <w:pPr>
        <w:rPr>
          <w:lang w:val="x-none" w:eastAsia="x-none"/>
        </w:rPr>
      </w:pPr>
    </w:p>
    <w:p w14:paraId="6D1124B2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45B9AF5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AFA8A6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34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F6A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A6FDCB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89C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239C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3D34FA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231C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004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D394D2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91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1B213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FE29ACD" w14:textId="77777777" w:rsidR="002F71D3" w:rsidRDefault="002F71D3" w:rsidP="002F71D3">
      <w:pPr>
        <w:rPr>
          <w:lang w:eastAsia="x-none"/>
        </w:rPr>
      </w:pPr>
    </w:p>
    <w:p w14:paraId="03595124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48A7B11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386EAF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FFC5E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56A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54A5D7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1B1F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4A9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E740874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62D2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E70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DE5278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52F3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5275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B2B05EA" w14:textId="77777777" w:rsidR="002F71D3" w:rsidRDefault="002F71D3" w:rsidP="002F71D3">
      <w:pPr>
        <w:rPr>
          <w:lang w:eastAsia="x-none"/>
        </w:rPr>
      </w:pPr>
    </w:p>
    <w:p w14:paraId="6C8EDCF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FBFCC6B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51568D0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1F2D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F323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7A920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DE51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8EF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16F9EFC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83B1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BEA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E7E9F5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2DC8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1E1C1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7AB4225F" w14:textId="77777777" w:rsidR="002F71D3" w:rsidRPr="003517C8" w:rsidRDefault="002F71D3" w:rsidP="002F71D3">
      <w:pPr>
        <w:rPr>
          <w:lang w:val="x-none" w:eastAsia="x-none"/>
        </w:rPr>
      </w:pPr>
    </w:p>
    <w:p w14:paraId="6B979F2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2C28D8A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A5F75D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BB46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96BF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04C3B0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78C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ECB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B880B3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D38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E087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618172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0BF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2B1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91BF276" w14:textId="5C229A6E" w:rsidR="00AE1B93" w:rsidRDefault="00D07F08" w:rsidP="002F71D3">
      <w:pPr>
        <w:pStyle w:val="Nadpis1"/>
        <w:keepLines w:val="0"/>
        <w:numPr>
          <w:ilvl w:val="0"/>
          <w:numId w:val="0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>
        <w:rPr>
          <w:lang w:val="x-none" w:eastAsia="x-none"/>
        </w:rPr>
        <w:br w:type="page"/>
      </w:r>
      <w:r w:rsidR="00AE1B93">
        <w:rPr>
          <w:rFonts w:ascii="Arial" w:hAnsi="Arial" w:cs="Arial"/>
          <w:b/>
          <w:bCs/>
          <w:color w:val="auto"/>
        </w:rPr>
        <w:lastRenderedPageBreak/>
        <w:t>Open Source Software</w:t>
      </w:r>
    </w:p>
    <w:p w14:paraId="66B52E90" w14:textId="57393638" w:rsidR="00AE1B93" w:rsidRPr="00AE1B93" w:rsidRDefault="00D5654D" w:rsidP="00AE1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Uvedený seznam obsahuje výčet </w:t>
      </w:r>
      <w:r w:rsidR="00DB77C8">
        <w:rPr>
          <w:rFonts w:ascii="Arial" w:hAnsi="Arial" w:cs="Arial"/>
        </w:rPr>
        <w:t>komponent programového vybavení</w:t>
      </w:r>
      <w:r>
        <w:rPr>
          <w:rFonts w:ascii="Arial" w:hAnsi="Arial" w:cs="Arial"/>
        </w:rPr>
        <w:t>, které</w:t>
      </w:r>
      <w:r w:rsidR="00DB77C8">
        <w:rPr>
          <w:rFonts w:ascii="Arial" w:hAnsi="Arial" w:cs="Arial"/>
        </w:rPr>
        <w:t xml:space="preserve"> integruj</w:t>
      </w:r>
      <w:r>
        <w:rPr>
          <w:rFonts w:ascii="Arial" w:hAnsi="Arial" w:cs="Arial"/>
        </w:rPr>
        <w:t>í</w:t>
      </w:r>
      <w:r w:rsidR="00DB77C8">
        <w:rPr>
          <w:rFonts w:ascii="Arial" w:hAnsi="Arial" w:cs="Arial"/>
        </w:rPr>
        <w:t xml:space="preserve"> komponentu</w:t>
      </w:r>
      <w:r w:rsidR="0010660A">
        <w:rPr>
          <w:rFonts w:ascii="Arial" w:hAnsi="Arial" w:cs="Arial"/>
        </w:rPr>
        <w:t xml:space="preserve"> třetí strany</w:t>
      </w:r>
      <w:r w:rsidR="00DB77C8">
        <w:rPr>
          <w:rFonts w:ascii="Arial" w:hAnsi="Arial" w:cs="Arial"/>
        </w:rPr>
        <w:t xml:space="preserve"> pod</w:t>
      </w:r>
      <w:r>
        <w:rPr>
          <w:rFonts w:ascii="Arial" w:hAnsi="Arial" w:cs="Arial"/>
        </w:rPr>
        <w:t> </w:t>
      </w:r>
      <w:r w:rsidR="00DB77C8">
        <w:rPr>
          <w:rFonts w:ascii="Arial" w:hAnsi="Arial" w:cs="Arial"/>
        </w:rPr>
        <w:t>OSS licencí</w:t>
      </w:r>
      <w:r>
        <w:rPr>
          <w:rFonts w:ascii="Arial" w:hAnsi="Arial" w:cs="Arial"/>
        </w:rPr>
        <w:t>.</w:t>
      </w:r>
    </w:p>
    <w:p w14:paraId="12158029" w14:textId="77777777" w:rsidR="00AE1B93" w:rsidRPr="00AE1B93" w:rsidRDefault="00AE1B93" w:rsidP="00AE1B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6"/>
        <w:gridCol w:w="4395"/>
        <w:gridCol w:w="1559"/>
      </w:tblGrid>
      <w:tr w:rsidR="00AE1B93" w14:paraId="21E3670F" w14:textId="6695544A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355E" w14:textId="0079942B" w:rsidR="00AE1B93" w:rsidRPr="009167AE" w:rsidRDefault="00AE1B93" w:rsidP="00AE1B93">
            <w:pPr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Název </w:t>
            </w:r>
            <w:r w:rsidR="00DB77C8">
              <w:rPr>
                <w:rFonts w:ascii="Arial" w:hAnsi="Arial" w:cs="Arial"/>
                <w:b/>
                <w:bCs/>
              </w:rPr>
              <w:t xml:space="preserve">uvolňované </w:t>
            </w:r>
            <w:r>
              <w:rPr>
                <w:rFonts w:ascii="Arial" w:hAnsi="Arial" w:cs="Arial"/>
                <w:b/>
                <w:bCs/>
              </w:rPr>
              <w:t>komponenty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09E5" w14:textId="35C9E108" w:rsidR="00AE1B93" w:rsidRPr="00AE1B93" w:rsidRDefault="00AE1B93" w:rsidP="00AE1B9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Název </w:t>
            </w:r>
            <w:r w:rsidR="0010660A">
              <w:rPr>
                <w:rFonts w:ascii="Arial" w:hAnsi="Arial" w:cs="Arial"/>
                <w:b/>
                <w:bCs/>
              </w:rPr>
              <w:t>integrovaného OSS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8822" w14:textId="2E82022E" w:rsidR="00AE1B93" w:rsidRPr="00AE1B93" w:rsidRDefault="00F90019" w:rsidP="00AE1B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AE1B93" w:rsidRPr="00AE1B93">
              <w:rPr>
                <w:rFonts w:ascii="Arial" w:hAnsi="Arial" w:cs="Arial"/>
                <w:b/>
                <w:bCs/>
              </w:rPr>
              <w:t>icence</w:t>
            </w:r>
          </w:p>
        </w:tc>
      </w:tr>
      <w:tr w:rsidR="00AE1B93" w14:paraId="422DCC74" w14:textId="511B2FBB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24B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E43D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D61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04B951B1" w14:textId="1EA21ADF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26AC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5F56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9C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2E52CE33" w14:textId="76B08F42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5771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66F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C172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77C4CFEA" w14:textId="7B51CE74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15F7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9640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3E5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B725DC" w14:textId="77777777" w:rsidR="00AE1B93" w:rsidRPr="00AE1B93" w:rsidRDefault="00AE1B93" w:rsidP="00AE1B93"/>
    <w:p w14:paraId="279EB8B2" w14:textId="77777777" w:rsidR="00AE1B93" w:rsidRPr="00AE1B93" w:rsidRDefault="00AE1B93" w:rsidP="00AE1B93"/>
    <w:p w14:paraId="2814C9C8" w14:textId="77777777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Historie verzí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14:paraId="1A04722B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0C64" w14:textId="708D23F4" w:rsidR="009167AE" w:rsidRPr="009167AE" w:rsidRDefault="009167AE" w:rsidP="009167AE">
            <w:pPr>
              <w:rPr>
                <w:rFonts w:ascii="Arial" w:hAnsi="Arial" w:cs="Arial"/>
                <w:b/>
                <w:bCs/>
                <w:highlight w:val="yellow"/>
              </w:rPr>
            </w:pPr>
            <w:r w:rsidRPr="009167AE">
              <w:rPr>
                <w:rFonts w:ascii="Arial" w:hAnsi="Arial" w:cs="Arial"/>
                <w:b/>
                <w:bCs/>
              </w:rPr>
              <w:t>Umístnění souboru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C67D" w14:textId="7DD8D414" w:rsidR="009167AE" w:rsidRDefault="009167AE" w:rsidP="009167AE">
            <w:pPr>
              <w:rPr>
                <w:highlight w:val="yellow"/>
              </w:rPr>
            </w:pPr>
          </w:p>
        </w:tc>
      </w:tr>
    </w:tbl>
    <w:p w14:paraId="379C9D69" w14:textId="77777777" w:rsidR="00D07F08" w:rsidRDefault="00D07F08" w:rsidP="00D07F08">
      <w:pPr>
        <w:rPr>
          <w:lang w:val="x-none" w:eastAsia="x-none"/>
        </w:rPr>
      </w:pPr>
    </w:p>
    <w:p w14:paraId="4F9265D1" w14:textId="2B5675FD" w:rsid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 xml:space="preserve">Zavedení do </w:t>
      </w:r>
      <w:r w:rsidR="00237F4F">
        <w:rPr>
          <w:rFonts w:ascii="Arial" w:hAnsi="Arial" w:cs="Arial"/>
          <w:b/>
          <w:bCs/>
          <w:color w:val="auto"/>
        </w:rPr>
        <w:t>v</w:t>
      </w:r>
      <w:r w:rsidRPr="00D07F08">
        <w:rPr>
          <w:rFonts w:ascii="Arial" w:hAnsi="Arial" w:cs="Arial"/>
          <w:b/>
          <w:bCs/>
          <w:color w:val="auto"/>
        </w:rPr>
        <w:t>ýroby</w:t>
      </w:r>
    </w:p>
    <w:p w14:paraId="519C2073" w14:textId="6EB5F4E9" w:rsidR="00ED59AF" w:rsidRDefault="00ED59AF" w:rsidP="00ED59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případě, že se jedná o software, který je potřebné </w:t>
      </w:r>
      <w:r w:rsidR="00AE1B93">
        <w:rPr>
          <w:rFonts w:ascii="Arial" w:hAnsi="Arial" w:cs="Arial"/>
        </w:rPr>
        <w:t>zařadit</w:t>
      </w:r>
      <w:r>
        <w:rPr>
          <w:rFonts w:ascii="Arial" w:hAnsi="Arial" w:cs="Arial"/>
        </w:rPr>
        <w:t xml:space="preserve"> do </w:t>
      </w:r>
      <w:r w:rsidR="00237F4F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ýroby, zakládá se </w:t>
      </w:r>
      <w:r w:rsidR="00237F4F">
        <w:rPr>
          <w:rFonts w:ascii="Arial" w:hAnsi="Arial" w:cs="Arial"/>
        </w:rPr>
        <w:t>ná</w:t>
      </w:r>
      <w:r>
        <w:rPr>
          <w:rFonts w:ascii="Arial" w:hAnsi="Arial" w:cs="Arial"/>
        </w:rPr>
        <w:t>vrh na změnu.</w:t>
      </w:r>
    </w:p>
    <w:p w14:paraId="47BD477E" w14:textId="77777777" w:rsidR="00ED59AF" w:rsidRPr="00ED59AF" w:rsidRDefault="00ED59AF" w:rsidP="00ED59A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D07F08" w:rsidRPr="009167AE" w14:paraId="66D9AF3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E096" w14:textId="72C0710C" w:rsidR="00D07F08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Č.</w:t>
            </w:r>
            <w:r w:rsidR="00D07F08" w:rsidRPr="009167AE">
              <w:rPr>
                <w:rFonts w:ascii="Arial" w:hAnsi="Arial" w:cs="Arial"/>
                <w:b/>
                <w:bCs/>
              </w:rPr>
              <w:t xml:space="preserve"> návrhu na změnu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B647" w14:textId="16D5B370" w:rsidR="00D07F08" w:rsidRPr="009167AE" w:rsidRDefault="00D07F08" w:rsidP="009167AE">
            <w:pPr>
              <w:rPr>
                <w:rFonts w:ascii="Arial" w:hAnsi="Arial" w:cs="Arial"/>
              </w:rPr>
            </w:pPr>
          </w:p>
        </w:tc>
      </w:tr>
    </w:tbl>
    <w:p w14:paraId="4822A5C5" w14:textId="77777777" w:rsidR="00D07F08" w:rsidRDefault="00D07F08" w:rsidP="00D07F08"/>
    <w:p w14:paraId="743E4E88" w14:textId="77777777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Distribuce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:rsidRPr="009167AE" w14:paraId="4831DDF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8913" w14:textId="03517C84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Projektový web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ED2" w14:textId="77777777" w:rsidR="009167AE" w:rsidRPr="009167AE" w:rsidRDefault="009167AE" w:rsidP="009167AE">
            <w:pPr>
              <w:rPr>
                <w:rFonts w:ascii="Arial" w:hAnsi="Arial" w:cs="Arial"/>
              </w:rPr>
            </w:pPr>
          </w:p>
        </w:tc>
      </w:tr>
    </w:tbl>
    <w:p w14:paraId="1D7D186F" w14:textId="77777777" w:rsidR="00D07F08" w:rsidRDefault="00D07F08" w:rsidP="00D07F08">
      <w:pPr>
        <w:rPr>
          <w:lang w:val="x-none" w:eastAsia="x-none"/>
        </w:rPr>
      </w:pPr>
    </w:p>
    <w:p w14:paraId="631F2D45" w14:textId="3992E59F" w:rsid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Kontaktní osoby</w:t>
      </w:r>
    </w:p>
    <w:p w14:paraId="537FDA54" w14:textId="1162B84F" w:rsidR="009167AE" w:rsidRPr="009167AE" w:rsidRDefault="009167AE" w:rsidP="009167AE">
      <w:pPr>
        <w:rPr>
          <w:rFonts w:ascii="Arial" w:hAnsi="Arial" w:cs="Arial"/>
        </w:rPr>
      </w:pPr>
      <w:r w:rsidRPr="009167AE">
        <w:rPr>
          <w:rFonts w:ascii="Arial" w:hAnsi="Arial" w:cs="Arial"/>
        </w:rPr>
        <w:t xml:space="preserve">Seznam </w:t>
      </w:r>
      <w:r w:rsidR="00ED59AF" w:rsidRPr="009167AE">
        <w:rPr>
          <w:rFonts w:ascii="Arial" w:hAnsi="Arial" w:cs="Arial"/>
        </w:rPr>
        <w:t>zákazníků</w:t>
      </w:r>
      <w:r w:rsidRPr="009167AE">
        <w:rPr>
          <w:rFonts w:ascii="Arial" w:hAnsi="Arial" w:cs="Arial"/>
        </w:rPr>
        <w:t>, kteří budou informován</w:t>
      </w:r>
      <w:r w:rsidR="00B13DDA">
        <w:rPr>
          <w:rFonts w:ascii="Arial" w:hAnsi="Arial" w:cs="Arial"/>
        </w:rPr>
        <w:t>i</w:t>
      </w:r>
      <w:r w:rsidRPr="009167AE">
        <w:rPr>
          <w:rFonts w:ascii="Arial" w:hAnsi="Arial" w:cs="Arial"/>
        </w:rPr>
        <w:t xml:space="preserve"> o uvolnění programového vybavení.</w:t>
      </w:r>
    </w:p>
    <w:p w14:paraId="55CA7205" w14:textId="77777777" w:rsidR="009167AE" w:rsidRPr="009167AE" w:rsidRDefault="009167AE" w:rsidP="009167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:rsidRPr="009167AE" w14:paraId="79BAB0A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1A5B" w14:textId="212EC482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Jméno a příjmení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D247" w14:textId="3FAA06FB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 w:rsidRPr="009167A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167AE" w:rsidRPr="009167AE" w14:paraId="4D7518A5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1A9B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9489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167AE" w:rsidRPr="009167AE" w14:paraId="595B1FC3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A491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3C39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167AE" w:rsidRPr="009167AE" w14:paraId="401C2B92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60EB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D256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64CF" w:rsidRPr="009167AE" w14:paraId="5C6F0237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EA83" w14:textId="77777777" w:rsidR="006564CF" w:rsidRDefault="006564CF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642E" w14:textId="77777777" w:rsidR="006564CF" w:rsidRPr="009167AE" w:rsidRDefault="006564CF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B0C37A" w14:textId="77777777" w:rsidR="009167AE" w:rsidRDefault="009167AE" w:rsidP="00D07F08">
      <w:pPr>
        <w:rPr>
          <w:rFonts w:ascii="Arial" w:hAnsi="Arial" w:cs="Arial"/>
          <w:lang w:eastAsia="x-none"/>
        </w:rPr>
      </w:pPr>
    </w:p>
    <w:p w14:paraId="42820236" w14:textId="14DC3C8F" w:rsidR="00D07F08" w:rsidRPr="007B6B20" w:rsidRDefault="00D07F08" w:rsidP="00D07F08">
      <w:pPr>
        <w:rPr>
          <w:rFonts w:ascii="Arial" w:hAnsi="Arial" w:cs="Arial"/>
        </w:rPr>
      </w:pPr>
    </w:p>
    <w:sectPr w:rsidR="00D07F08" w:rsidRPr="007B6B20" w:rsidSect="009A2928">
      <w:headerReference w:type="default" r:id="rId8"/>
      <w:footerReference w:type="default" r:id="rId9"/>
      <w:pgSz w:w="11906" w:h="16838" w:code="9"/>
      <w:pgMar w:top="1128" w:right="424" w:bottom="1276" w:left="1418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60DD" w14:textId="77777777" w:rsidR="0010660A" w:rsidRDefault="0010660A" w:rsidP="006B3D6D">
      <w:r>
        <w:separator/>
      </w:r>
    </w:p>
  </w:endnote>
  <w:endnote w:type="continuationSeparator" w:id="0">
    <w:p w14:paraId="1597862F" w14:textId="77777777" w:rsidR="0010660A" w:rsidRDefault="0010660A" w:rsidP="006B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8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1273"/>
      <w:gridCol w:w="6369"/>
      <w:gridCol w:w="848"/>
      <w:gridCol w:w="792"/>
    </w:tblGrid>
    <w:tr w:rsidR="0010660A" w14:paraId="202608C5" w14:textId="77777777" w:rsidTr="002B2E4C">
      <w:trPr>
        <w:trHeight w:val="273"/>
      </w:trPr>
      <w:tc>
        <w:tcPr>
          <w:tcW w:w="916" w:type="dxa"/>
          <w:shd w:val="clear" w:color="auto" w:fill="BFBFBF" w:themeFill="background1" w:themeFillShade="BF"/>
          <w:vAlign w:val="center"/>
        </w:tcPr>
        <w:p w14:paraId="1CB5F48A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Vydavatel</w:t>
          </w:r>
        </w:p>
      </w:tc>
      <w:tc>
        <w:tcPr>
          <w:tcW w:w="1273" w:type="dxa"/>
          <w:shd w:val="clear" w:color="auto" w:fill="BFBFBF" w:themeFill="background1" w:themeFillShade="BF"/>
          <w:vAlign w:val="center"/>
        </w:tcPr>
        <w:p w14:paraId="0B730935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Vydáno dne</w:t>
          </w:r>
        </w:p>
      </w:tc>
      <w:tc>
        <w:tcPr>
          <w:tcW w:w="6369" w:type="dxa"/>
          <w:shd w:val="clear" w:color="auto" w:fill="BFBFBF" w:themeFill="background1" w:themeFillShade="BF"/>
          <w:vAlign w:val="center"/>
        </w:tcPr>
        <w:p w14:paraId="5734FD23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Název kapitoly</w:t>
          </w:r>
        </w:p>
      </w:tc>
      <w:tc>
        <w:tcPr>
          <w:tcW w:w="848" w:type="dxa"/>
          <w:shd w:val="clear" w:color="auto" w:fill="BFBFBF" w:themeFill="background1" w:themeFillShade="BF"/>
          <w:vAlign w:val="center"/>
        </w:tcPr>
        <w:p w14:paraId="26DFFB1D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Verze</w:t>
          </w:r>
        </w:p>
      </w:tc>
      <w:tc>
        <w:tcPr>
          <w:tcW w:w="792" w:type="dxa"/>
          <w:shd w:val="clear" w:color="auto" w:fill="BFBFBF" w:themeFill="background1" w:themeFillShade="BF"/>
          <w:vAlign w:val="center"/>
        </w:tcPr>
        <w:p w14:paraId="79B14160" w14:textId="77777777" w:rsidR="0010660A" w:rsidRPr="00AF2D1A" w:rsidRDefault="0010660A" w:rsidP="00A30E55">
          <w:pPr>
            <w:pStyle w:val="Zpat"/>
            <w:jc w:val="center"/>
            <w:rPr>
              <w:rStyle w:val="slostrnky"/>
              <w:rFonts w:ascii="Arial" w:hAnsi="Arial" w:cs="Arial"/>
              <w:sz w:val="16"/>
              <w:szCs w:val="16"/>
            </w:rPr>
          </w:pPr>
          <w:r w:rsidRPr="00AF2D1A">
            <w:rPr>
              <w:rStyle w:val="slostrnky"/>
              <w:rFonts w:ascii="Arial" w:hAnsi="Arial" w:cs="Arial"/>
              <w:sz w:val="16"/>
              <w:szCs w:val="16"/>
            </w:rPr>
            <w:t>Strana</w:t>
          </w:r>
        </w:p>
      </w:tc>
    </w:tr>
    <w:tr w:rsidR="0010660A" w14:paraId="3E633F6E" w14:textId="77777777" w:rsidTr="00A30E55">
      <w:trPr>
        <w:trHeight w:val="290"/>
      </w:trPr>
      <w:tc>
        <w:tcPr>
          <w:tcW w:w="916" w:type="dxa"/>
          <w:vAlign w:val="center"/>
        </w:tcPr>
        <w:p w14:paraId="6E2B4202" w14:textId="430BD72F" w:rsidR="0010660A" w:rsidRPr="00AF2D1A" w:rsidRDefault="0010660A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VTPT</w:t>
          </w:r>
        </w:p>
      </w:tc>
      <w:tc>
        <w:tcPr>
          <w:tcW w:w="1273" w:type="dxa"/>
          <w:vAlign w:val="center"/>
        </w:tcPr>
        <w:p w14:paraId="0C903BC5" w14:textId="66B5854A" w:rsidR="0010660A" w:rsidRPr="00201155" w:rsidRDefault="00C95031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30</w:t>
          </w:r>
          <w:r w:rsidR="0010660A" w:rsidRPr="00AF2D1A">
            <w:rPr>
              <w:rFonts w:ascii="Arial" w:hAnsi="Arial" w:cs="Arial"/>
              <w:b/>
            </w:rPr>
            <w:t>.</w:t>
          </w:r>
          <w:r w:rsidR="0010660A">
            <w:rPr>
              <w:rFonts w:ascii="Arial" w:hAnsi="Arial" w:cs="Arial"/>
              <w:b/>
            </w:rPr>
            <w:t>0</w:t>
          </w:r>
          <w:r w:rsidR="00B13DDA">
            <w:rPr>
              <w:rFonts w:ascii="Arial" w:hAnsi="Arial" w:cs="Arial"/>
              <w:b/>
            </w:rPr>
            <w:t>4</w:t>
          </w:r>
          <w:r w:rsidR="0010660A" w:rsidRPr="00AF2D1A">
            <w:rPr>
              <w:rFonts w:ascii="Arial" w:hAnsi="Arial" w:cs="Arial"/>
              <w:b/>
            </w:rPr>
            <w:t>.20</w:t>
          </w:r>
          <w:r w:rsidR="00B13DDA">
            <w:rPr>
              <w:rFonts w:ascii="Arial" w:hAnsi="Arial" w:cs="Arial"/>
              <w:b/>
            </w:rPr>
            <w:t>21</w:t>
          </w:r>
        </w:p>
      </w:tc>
      <w:tc>
        <w:tcPr>
          <w:tcW w:w="6369" w:type="dxa"/>
          <w:vAlign w:val="center"/>
        </w:tcPr>
        <w:p w14:paraId="14519D8E" w14:textId="77777777" w:rsidR="0010660A" w:rsidRPr="00AF2D1A" w:rsidRDefault="0010660A" w:rsidP="00C31B61">
          <w:pPr>
            <w:pStyle w:val="Zpat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848" w:type="dxa"/>
          <w:vAlign w:val="center"/>
        </w:tcPr>
        <w:p w14:paraId="1A1611C7" w14:textId="78412A91" w:rsidR="0010660A" w:rsidRPr="00AF2D1A" w:rsidRDefault="00B13DDA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</w:t>
          </w:r>
        </w:p>
      </w:tc>
      <w:tc>
        <w:tcPr>
          <w:tcW w:w="792" w:type="dxa"/>
          <w:vAlign w:val="center"/>
        </w:tcPr>
        <w:p w14:paraId="5BB4B3D1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b/>
            </w:rPr>
          </w:pPr>
          <w:r w:rsidRPr="00AF2D1A">
            <w:rPr>
              <w:rStyle w:val="slostrnky"/>
              <w:rFonts w:ascii="Arial" w:hAnsi="Arial" w:cs="Arial"/>
              <w:b/>
            </w:rPr>
            <w:fldChar w:fldCharType="begin"/>
          </w:r>
          <w:r w:rsidRPr="00AF2D1A">
            <w:rPr>
              <w:rStyle w:val="slostrnky"/>
              <w:rFonts w:ascii="Arial" w:hAnsi="Arial" w:cs="Arial"/>
              <w:b/>
            </w:rPr>
            <w:instrText xml:space="preserve"> PAGE </w:instrText>
          </w:r>
          <w:r w:rsidRPr="00AF2D1A">
            <w:rPr>
              <w:rStyle w:val="slostrnky"/>
              <w:rFonts w:ascii="Arial" w:hAnsi="Arial" w:cs="Arial"/>
              <w:b/>
            </w:rPr>
            <w:fldChar w:fldCharType="separate"/>
          </w:r>
          <w:r>
            <w:rPr>
              <w:rStyle w:val="slostrnky"/>
              <w:rFonts w:ascii="Arial" w:hAnsi="Arial" w:cs="Arial"/>
              <w:b/>
              <w:noProof/>
            </w:rPr>
            <w:t>1</w:t>
          </w:r>
          <w:r w:rsidRPr="00AF2D1A">
            <w:rPr>
              <w:rStyle w:val="slostrnky"/>
              <w:rFonts w:ascii="Arial" w:hAnsi="Arial" w:cs="Arial"/>
              <w:b/>
            </w:rPr>
            <w:fldChar w:fldCharType="end"/>
          </w:r>
          <w:r w:rsidRPr="00AF2D1A">
            <w:rPr>
              <w:rStyle w:val="slostrnky"/>
              <w:rFonts w:ascii="Arial" w:hAnsi="Arial" w:cs="Arial"/>
              <w:b/>
            </w:rPr>
            <w:t>/</w:t>
          </w:r>
          <w:r w:rsidRPr="00AF2D1A">
            <w:rPr>
              <w:rStyle w:val="slostrnky"/>
              <w:rFonts w:ascii="Arial" w:hAnsi="Arial" w:cs="Arial"/>
              <w:b/>
            </w:rPr>
            <w:fldChar w:fldCharType="begin"/>
          </w:r>
          <w:r w:rsidRPr="00AF2D1A">
            <w:rPr>
              <w:rStyle w:val="slostrnky"/>
              <w:rFonts w:ascii="Arial" w:hAnsi="Arial" w:cs="Arial"/>
              <w:b/>
            </w:rPr>
            <w:instrText xml:space="preserve"> NUMPAGES </w:instrText>
          </w:r>
          <w:r w:rsidRPr="00AF2D1A">
            <w:rPr>
              <w:rStyle w:val="slostrnky"/>
              <w:rFonts w:ascii="Arial" w:hAnsi="Arial" w:cs="Arial"/>
              <w:b/>
            </w:rPr>
            <w:fldChar w:fldCharType="separate"/>
          </w:r>
          <w:r>
            <w:rPr>
              <w:rStyle w:val="slostrnky"/>
              <w:rFonts w:ascii="Arial" w:hAnsi="Arial" w:cs="Arial"/>
              <w:b/>
              <w:noProof/>
            </w:rPr>
            <w:t>1</w:t>
          </w:r>
          <w:r w:rsidRPr="00AF2D1A">
            <w:rPr>
              <w:rStyle w:val="slostrnky"/>
              <w:rFonts w:ascii="Arial" w:hAnsi="Arial" w:cs="Arial"/>
              <w:b/>
            </w:rPr>
            <w:fldChar w:fldCharType="end"/>
          </w:r>
        </w:p>
      </w:tc>
    </w:tr>
  </w:tbl>
  <w:p w14:paraId="00852506" w14:textId="77777777" w:rsidR="0010660A" w:rsidRDefault="001066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03F0" w14:textId="77777777" w:rsidR="0010660A" w:rsidRDefault="0010660A" w:rsidP="006B3D6D">
      <w:r>
        <w:separator/>
      </w:r>
    </w:p>
  </w:footnote>
  <w:footnote w:type="continuationSeparator" w:id="0">
    <w:p w14:paraId="19543497" w14:textId="77777777" w:rsidR="0010660A" w:rsidRDefault="0010660A" w:rsidP="006B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7"/>
      <w:gridCol w:w="6475"/>
      <w:gridCol w:w="1634"/>
    </w:tblGrid>
    <w:tr w:rsidR="0010660A" w14:paraId="74820FB5" w14:textId="77777777" w:rsidTr="00AF44A0">
      <w:trPr>
        <w:trHeight w:val="558"/>
      </w:trPr>
      <w:tc>
        <w:tcPr>
          <w:tcW w:w="2097" w:type="dxa"/>
          <w:vAlign w:val="center"/>
        </w:tcPr>
        <w:p w14:paraId="36E87FBD" w14:textId="3AE67D41" w:rsidR="0010660A" w:rsidRDefault="008A06BD" w:rsidP="00191AF3">
          <w:pPr>
            <w:pStyle w:val="Zhlav"/>
            <w:ind w:left="-3"/>
            <w:jc w:val="center"/>
          </w:pPr>
          <w:r>
            <w:rPr>
              <w:noProof/>
            </w:rPr>
            <w:drawing>
              <wp:inline distT="0" distB="0" distL="0" distR="0" wp14:anchorId="375FF391" wp14:editId="770FCA0E">
                <wp:extent cx="1242695" cy="339090"/>
                <wp:effectExtent l="0" t="0" r="0" b="3810"/>
                <wp:docPr id="1" name="obrázek 1" descr="amit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ek 1" descr="amit_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14:paraId="10793CC5" w14:textId="00CAAE19" w:rsidR="0010660A" w:rsidRPr="00EB4239" w:rsidRDefault="0010660A" w:rsidP="007E508B">
          <w:pPr>
            <w:pStyle w:val="Zhlav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PROTOKOL UVOLNĚNÍ VERZE SOFTWARE</w:t>
          </w:r>
        </w:p>
      </w:tc>
      <w:tc>
        <w:tcPr>
          <w:tcW w:w="1634" w:type="dxa"/>
          <w:vAlign w:val="center"/>
        </w:tcPr>
        <w:p w14:paraId="161D1382" w14:textId="0B810251" w:rsidR="0010660A" w:rsidRPr="00EB4239" w:rsidRDefault="0010660A" w:rsidP="007E508B">
          <w:pPr>
            <w:pStyle w:val="Zhlav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DC3700">
            <w:rPr>
              <w:rFonts w:ascii="Arial" w:hAnsi="Arial" w:cs="Arial"/>
              <w:b/>
              <w:sz w:val="28"/>
              <w:szCs w:val="28"/>
            </w:rPr>
            <w:t>F</w:t>
          </w:r>
          <w:r w:rsidR="002E7798">
            <w:rPr>
              <w:rFonts w:ascii="Arial" w:hAnsi="Arial" w:cs="Arial"/>
              <w:b/>
              <w:sz w:val="28"/>
              <w:szCs w:val="28"/>
            </w:rPr>
            <w:t>083</w:t>
          </w:r>
        </w:p>
      </w:tc>
    </w:tr>
  </w:tbl>
  <w:p w14:paraId="3CA17669" w14:textId="77777777" w:rsidR="0010660A" w:rsidRDefault="0010660A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3CB9020" wp14:editId="25E9509D">
              <wp:simplePos x="0" y="0"/>
              <wp:positionH relativeFrom="column">
                <wp:posOffset>-50961</wp:posOffset>
              </wp:positionH>
              <wp:positionV relativeFrom="page">
                <wp:posOffset>572770</wp:posOffset>
              </wp:positionV>
              <wp:extent cx="6480202" cy="9355540"/>
              <wp:effectExtent l="0" t="0" r="15875" b="17145"/>
              <wp:wrapNone/>
              <wp:docPr id="12" name="Obdélní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202" cy="9355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49847" id="Obdélník 12" o:spid="_x0000_s1026" style="position:absolute;margin-left:-4pt;margin-top:45.1pt;width:510.25pt;height:73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" fillcolor="white [3212]" strokecolor="black [3213]" strokeweight=".25pt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B"/>
    <w:multiLevelType w:val="singleLevel"/>
    <w:tmpl w:val="0000000B"/>
    <w:name w:val="WW8Num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43E5E63"/>
    <w:multiLevelType w:val="multilevel"/>
    <w:tmpl w:val="31D4DE82"/>
    <w:name w:val="ISO číslování"/>
    <w:lvl w:ilvl="0">
      <w:start w:val="1"/>
      <w:numFmt w:val="decimal"/>
      <w:pStyle w:val="Kapitola"/>
      <w:suff w:val="space"/>
      <w:lvlText w:val="%1 "/>
      <w:lvlJc w:val="left"/>
      <w:pPr>
        <w:ind w:left="2268" w:hanging="28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dstavecseseznamem"/>
      <w:suff w:val="space"/>
      <w:lvlText w:val="%1.%2."/>
      <w:lvlJc w:val="left"/>
      <w:pPr>
        <w:ind w:left="2268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2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35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119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6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hanging="19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3" w:hanging="2268"/>
      </w:pPr>
      <w:rPr>
        <w:rFonts w:hint="default"/>
      </w:rPr>
    </w:lvl>
  </w:abstractNum>
  <w:abstractNum w:abstractNumId="4" w15:restartNumberingAfterBreak="0">
    <w:nsid w:val="055A6E58"/>
    <w:multiLevelType w:val="multilevel"/>
    <w:tmpl w:val="518AAC46"/>
    <w:name w:val="ISO číslování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 w15:restartNumberingAfterBreak="0">
    <w:nsid w:val="090E17E8"/>
    <w:multiLevelType w:val="multilevel"/>
    <w:tmpl w:val="B03C6ADC"/>
    <w:name w:val="ISO nadpis 3"/>
    <w:lvl w:ilvl="0">
      <w:start w:val="1"/>
      <w:numFmt w:val="decimal"/>
      <w:suff w:val="space"/>
      <w:lvlText w:val="06-%1."/>
      <w:lvlJc w:val="left"/>
      <w:pPr>
        <w:ind w:left="2835" w:hanging="567"/>
      </w:pPr>
      <w:rPr>
        <w:rFonts w:hint="default"/>
      </w:rPr>
    </w:lvl>
    <w:lvl w:ilvl="1">
      <w:start w:val="1"/>
      <w:numFmt w:val="decimal"/>
      <w:suff w:val="space"/>
      <w:lvlText w:val="06-%1.%2."/>
      <w:lvlJc w:val="left"/>
      <w:pPr>
        <w:ind w:left="3119" w:hanging="851"/>
      </w:pPr>
      <w:rPr>
        <w:rFonts w:hint="default"/>
      </w:rPr>
    </w:lvl>
    <w:lvl w:ilvl="2">
      <w:start w:val="1"/>
      <w:numFmt w:val="decimal"/>
      <w:suff w:val="space"/>
      <w:lvlText w:val="06-%1.%2.%3."/>
      <w:lvlJc w:val="left"/>
      <w:pPr>
        <w:ind w:left="3402" w:hanging="113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86" w:hanging="141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969" w:hanging="170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253" w:hanging="198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6" w:hanging="226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820" w:hanging="2552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103" w:hanging="2835"/>
      </w:pPr>
      <w:rPr>
        <w:rFonts w:hint="default"/>
      </w:rPr>
    </w:lvl>
  </w:abstractNum>
  <w:abstractNum w:abstractNumId="6" w15:restartNumberingAfterBreak="0">
    <w:nsid w:val="16002DC5"/>
    <w:multiLevelType w:val="multilevel"/>
    <w:tmpl w:val="2AB6CC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286" w:hanging="576"/>
      </w:pPr>
    </w:lvl>
    <w:lvl w:ilvl="2">
      <w:start w:val="1"/>
      <w:numFmt w:val="decimal"/>
      <w:lvlText w:val="%1.%2.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B246E89"/>
    <w:multiLevelType w:val="hybridMultilevel"/>
    <w:tmpl w:val="A3E4E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67C3B"/>
    <w:multiLevelType w:val="multilevel"/>
    <w:tmpl w:val="CAE434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286" w:hanging="576"/>
      </w:pPr>
    </w:lvl>
    <w:lvl w:ilvl="2">
      <w:start w:val="1"/>
      <w:numFmt w:val="decimal"/>
      <w:lvlText w:val="%1.%2.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43420EA"/>
    <w:multiLevelType w:val="hybridMultilevel"/>
    <w:tmpl w:val="D35A9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D04AD"/>
    <w:multiLevelType w:val="multilevel"/>
    <w:tmpl w:val="04050025"/>
    <w:name w:val="ISO číslování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773720"/>
    <w:multiLevelType w:val="multilevel"/>
    <w:tmpl w:val="0405001F"/>
    <w:name w:val="ISO číslování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AC6DA3"/>
    <w:multiLevelType w:val="multilevel"/>
    <w:tmpl w:val="0405001D"/>
    <w:name w:val="ISO nadpis 3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014F6B"/>
    <w:multiLevelType w:val="singleLevel"/>
    <w:tmpl w:val="C36ED5E2"/>
    <w:lvl w:ilvl="0">
      <w:start w:val="1"/>
      <w:numFmt w:val="bullet"/>
      <w:pStyle w:val="Body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AD37559"/>
    <w:multiLevelType w:val="hybridMultilevel"/>
    <w:tmpl w:val="2E7460F8"/>
    <w:lvl w:ilvl="0" w:tplc="0405000F">
      <w:start w:val="1"/>
      <w:numFmt w:val="decimal"/>
      <w:pStyle w:val="Normln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C3F8F"/>
    <w:multiLevelType w:val="multilevel"/>
    <w:tmpl w:val="0405001D"/>
    <w:name w:val="ISO nadpis 3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C7041D"/>
    <w:multiLevelType w:val="hybridMultilevel"/>
    <w:tmpl w:val="F0CC42E6"/>
    <w:name w:val="Pro nadpis12"/>
    <w:lvl w:ilvl="0" w:tplc="D1589D84">
      <w:start w:val="1"/>
      <w:numFmt w:val="decimalZero"/>
      <w:lvlText w:val="%1"/>
      <w:lvlJc w:val="left"/>
      <w:pPr>
        <w:ind w:left="2062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6" w:hanging="360"/>
      </w:pPr>
    </w:lvl>
    <w:lvl w:ilvl="2" w:tplc="0405001B" w:tentative="1">
      <w:start w:val="1"/>
      <w:numFmt w:val="lowerRoman"/>
      <w:lvlText w:val="%3."/>
      <w:lvlJc w:val="right"/>
      <w:pPr>
        <w:ind w:left="2806" w:hanging="180"/>
      </w:pPr>
    </w:lvl>
    <w:lvl w:ilvl="3" w:tplc="0405000F" w:tentative="1">
      <w:start w:val="1"/>
      <w:numFmt w:val="decimal"/>
      <w:lvlText w:val="%4."/>
      <w:lvlJc w:val="left"/>
      <w:pPr>
        <w:ind w:left="3526" w:hanging="360"/>
      </w:pPr>
    </w:lvl>
    <w:lvl w:ilvl="4" w:tplc="04050019" w:tentative="1">
      <w:start w:val="1"/>
      <w:numFmt w:val="lowerLetter"/>
      <w:lvlText w:val="%5."/>
      <w:lvlJc w:val="left"/>
      <w:pPr>
        <w:ind w:left="4246" w:hanging="360"/>
      </w:pPr>
    </w:lvl>
    <w:lvl w:ilvl="5" w:tplc="0405001B" w:tentative="1">
      <w:start w:val="1"/>
      <w:numFmt w:val="lowerRoman"/>
      <w:lvlText w:val="%6."/>
      <w:lvlJc w:val="right"/>
      <w:pPr>
        <w:ind w:left="4966" w:hanging="180"/>
      </w:pPr>
    </w:lvl>
    <w:lvl w:ilvl="6" w:tplc="0405000F" w:tentative="1">
      <w:start w:val="1"/>
      <w:numFmt w:val="decimal"/>
      <w:lvlText w:val="%7."/>
      <w:lvlJc w:val="left"/>
      <w:pPr>
        <w:ind w:left="5686" w:hanging="360"/>
      </w:pPr>
    </w:lvl>
    <w:lvl w:ilvl="7" w:tplc="04050019" w:tentative="1">
      <w:start w:val="1"/>
      <w:numFmt w:val="lowerLetter"/>
      <w:lvlText w:val="%8."/>
      <w:lvlJc w:val="left"/>
      <w:pPr>
        <w:ind w:left="6406" w:hanging="360"/>
      </w:pPr>
    </w:lvl>
    <w:lvl w:ilvl="8" w:tplc="0405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7" w15:restartNumberingAfterBreak="0">
    <w:nsid w:val="512A6FC1"/>
    <w:multiLevelType w:val="hybridMultilevel"/>
    <w:tmpl w:val="08C49B26"/>
    <w:name w:val="ISO nadpis 32"/>
    <w:lvl w:ilvl="0" w:tplc="A1B06B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0EDF"/>
    <w:multiLevelType w:val="hybridMultilevel"/>
    <w:tmpl w:val="77242A7C"/>
    <w:name w:val="ISO číslování22"/>
    <w:lvl w:ilvl="0" w:tplc="0405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5F190759"/>
    <w:multiLevelType w:val="hybridMultilevel"/>
    <w:tmpl w:val="0150AA2E"/>
    <w:name w:val="ISO číslování2"/>
    <w:lvl w:ilvl="0" w:tplc="040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631B495A"/>
    <w:multiLevelType w:val="hybridMultilevel"/>
    <w:tmpl w:val="660EB34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00CDF"/>
    <w:multiLevelType w:val="multilevel"/>
    <w:tmpl w:val="0405001F"/>
    <w:name w:val="ISO číslování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6305F5"/>
    <w:multiLevelType w:val="hybridMultilevel"/>
    <w:tmpl w:val="9484F0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800CC"/>
    <w:multiLevelType w:val="multilevel"/>
    <w:tmpl w:val="47BED7C8"/>
    <w:name w:val="Pro nadpis1"/>
    <w:lvl w:ilvl="0">
      <w:start w:val="1"/>
      <w:numFmt w:val="decimal"/>
      <w:lvlText w:val="01_%1."/>
      <w:lvlJc w:val="right"/>
      <w:pPr>
        <w:ind w:left="2411" w:hanging="567"/>
      </w:pPr>
      <w:rPr>
        <w:rFonts w:hint="default"/>
      </w:rPr>
    </w:lvl>
    <w:lvl w:ilvl="1">
      <w:start w:val="1"/>
      <w:numFmt w:val="decimal"/>
      <w:lvlText w:val="01_1.%2"/>
      <w:lvlJc w:val="right"/>
      <w:pPr>
        <w:ind w:left="2411" w:hanging="567"/>
      </w:pPr>
      <w:rPr>
        <w:rFonts w:hint="default"/>
      </w:rPr>
    </w:lvl>
    <w:lvl w:ilvl="2">
      <w:start w:val="1"/>
      <w:numFmt w:val="none"/>
      <w:lvlText w:val="01_01.1.1"/>
      <w:lvlJc w:val="right"/>
      <w:pPr>
        <w:ind w:left="1844" w:hanging="567"/>
      </w:pPr>
      <w:rPr>
        <w:rFonts w:hint="default"/>
      </w:rPr>
    </w:lvl>
    <w:lvl w:ilvl="3">
      <w:start w:val="1"/>
      <w:numFmt w:val="decimal"/>
      <w:lvlText w:val="2.1.1.%4."/>
      <w:lvlJc w:val="right"/>
      <w:pPr>
        <w:ind w:left="170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13"/>
        </w:tabs>
        <w:ind w:left="17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813"/>
        </w:tabs>
        <w:ind w:left="1700" w:firstLine="0"/>
      </w:pPr>
      <w:rPr>
        <w:rFonts w:hint="default"/>
      </w:rPr>
    </w:lvl>
  </w:abstractNum>
  <w:abstractNum w:abstractNumId="24" w15:restartNumberingAfterBreak="0">
    <w:nsid w:val="72851E3D"/>
    <w:multiLevelType w:val="multilevel"/>
    <w:tmpl w:val="0405001F"/>
    <w:name w:val="ISO nadpis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F602B0"/>
    <w:multiLevelType w:val="hybridMultilevel"/>
    <w:tmpl w:val="B29C8EC4"/>
    <w:lvl w:ilvl="0" w:tplc="04050011">
      <w:start w:val="1"/>
      <w:numFmt w:val="decimal"/>
      <w:lvlText w:val="%1)"/>
      <w:lvlJc w:val="left"/>
      <w:pPr>
        <w:ind w:left="775" w:hanging="360"/>
      </w:pPr>
    </w:lvl>
    <w:lvl w:ilvl="1" w:tplc="04050019" w:tentative="1">
      <w:start w:val="1"/>
      <w:numFmt w:val="lowerLetter"/>
      <w:lvlText w:val="%2."/>
      <w:lvlJc w:val="left"/>
      <w:pPr>
        <w:ind w:left="1495" w:hanging="360"/>
      </w:pPr>
    </w:lvl>
    <w:lvl w:ilvl="2" w:tplc="0405001B" w:tentative="1">
      <w:start w:val="1"/>
      <w:numFmt w:val="lowerRoman"/>
      <w:lvlText w:val="%3."/>
      <w:lvlJc w:val="right"/>
      <w:pPr>
        <w:ind w:left="2215" w:hanging="180"/>
      </w:pPr>
    </w:lvl>
    <w:lvl w:ilvl="3" w:tplc="0405000F" w:tentative="1">
      <w:start w:val="1"/>
      <w:numFmt w:val="decimal"/>
      <w:lvlText w:val="%4."/>
      <w:lvlJc w:val="left"/>
      <w:pPr>
        <w:ind w:left="2935" w:hanging="360"/>
      </w:pPr>
    </w:lvl>
    <w:lvl w:ilvl="4" w:tplc="04050019" w:tentative="1">
      <w:start w:val="1"/>
      <w:numFmt w:val="lowerLetter"/>
      <w:lvlText w:val="%5."/>
      <w:lvlJc w:val="left"/>
      <w:pPr>
        <w:ind w:left="3655" w:hanging="360"/>
      </w:pPr>
    </w:lvl>
    <w:lvl w:ilvl="5" w:tplc="0405001B" w:tentative="1">
      <w:start w:val="1"/>
      <w:numFmt w:val="lowerRoman"/>
      <w:lvlText w:val="%6."/>
      <w:lvlJc w:val="right"/>
      <w:pPr>
        <w:ind w:left="4375" w:hanging="180"/>
      </w:pPr>
    </w:lvl>
    <w:lvl w:ilvl="6" w:tplc="0405000F" w:tentative="1">
      <w:start w:val="1"/>
      <w:numFmt w:val="decimal"/>
      <w:lvlText w:val="%7."/>
      <w:lvlJc w:val="left"/>
      <w:pPr>
        <w:ind w:left="5095" w:hanging="360"/>
      </w:pPr>
    </w:lvl>
    <w:lvl w:ilvl="7" w:tplc="04050019" w:tentative="1">
      <w:start w:val="1"/>
      <w:numFmt w:val="lowerLetter"/>
      <w:lvlText w:val="%8."/>
      <w:lvlJc w:val="left"/>
      <w:pPr>
        <w:ind w:left="5815" w:hanging="360"/>
      </w:pPr>
    </w:lvl>
    <w:lvl w:ilvl="8" w:tplc="0405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9"/>
  </w:num>
  <w:num w:numId="8">
    <w:abstractNumId w:val="20"/>
  </w:num>
  <w:num w:numId="9">
    <w:abstractNumId w:val="22"/>
  </w:num>
  <w:num w:numId="10">
    <w:abstractNumId w:val="2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LIwNDIzNDQwNzBR0lEKTi0uzszPAykwqQUAwQUksCwAAAA="/>
  </w:docVars>
  <w:rsids>
    <w:rsidRoot w:val="00603FB1"/>
    <w:rsid w:val="00004E83"/>
    <w:rsid w:val="00010F24"/>
    <w:rsid w:val="00025A67"/>
    <w:rsid w:val="00026AFC"/>
    <w:rsid w:val="00032A31"/>
    <w:rsid w:val="000402CA"/>
    <w:rsid w:val="0005548C"/>
    <w:rsid w:val="00057DBB"/>
    <w:rsid w:val="00061280"/>
    <w:rsid w:val="000616B7"/>
    <w:rsid w:val="000664CD"/>
    <w:rsid w:val="00073925"/>
    <w:rsid w:val="00081EDC"/>
    <w:rsid w:val="00084A75"/>
    <w:rsid w:val="00084DB7"/>
    <w:rsid w:val="00084E16"/>
    <w:rsid w:val="00093808"/>
    <w:rsid w:val="000A76B1"/>
    <w:rsid w:val="000B3FE4"/>
    <w:rsid w:val="000C185E"/>
    <w:rsid w:val="000C6A83"/>
    <w:rsid w:val="000D0451"/>
    <w:rsid w:val="000D17E1"/>
    <w:rsid w:val="000D4A06"/>
    <w:rsid w:val="000D63E6"/>
    <w:rsid w:val="000D6BBB"/>
    <w:rsid w:val="000E2CE6"/>
    <w:rsid w:val="000E5449"/>
    <w:rsid w:val="000E602A"/>
    <w:rsid w:val="000F1D2E"/>
    <w:rsid w:val="000F235C"/>
    <w:rsid w:val="000F4DBE"/>
    <w:rsid w:val="000F7A57"/>
    <w:rsid w:val="00103ABC"/>
    <w:rsid w:val="0010660A"/>
    <w:rsid w:val="00106E5A"/>
    <w:rsid w:val="00113FD5"/>
    <w:rsid w:val="0012287B"/>
    <w:rsid w:val="00126483"/>
    <w:rsid w:val="001304D0"/>
    <w:rsid w:val="0015262E"/>
    <w:rsid w:val="00154090"/>
    <w:rsid w:val="00162B98"/>
    <w:rsid w:val="00167818"/>
    <w:rsid w:val="00173589"/>
    <w:rsid w:val="001822B7"/>
    <w:rsid w:val="001906A2"/>
    <w:rsid w:val="00190ACF"/>
    <w:rsid w:val="00191AF3"/>
    <w:rsid w:val="001954FB"/>
    <w:rsid w:val="001A2991"/>
    <w:rsid w:val="001A3777"/>
    <w:rsid w:val="001C0D12"/>
    <w:rsid w:val="001C2CE1"/>
    <w:rsid w:val="001C5572"/>
    <w:rsid w:val="001D4B3B"/>
    <w:rsid w:val="001D5704"/>
    <w:rsid w:val="001E0A5A"/>
    <w:rsid w:val="001E2E44"/>
    <w:rsid w:val="001E46E1"/>
    <w:rsid w:val="001F169C"/>
    <w:rsid w:val="001F5E76"/>
    <w:rsid w:val="00201155"/>
    <w:rsid w:val="00204701"/>
    <w:rsid w:val="002104A8"/>
    <w:rsid w:val="00216558"/>
    <w:rsid w:val="00221832"/>
    <w:rsid w:val="00237F4F"/>
    <w:rsid w:val="0024038A"/>
    <w:rsid w:val="0025051C"/>
    <w:rsid w:val="0026113B"/>
    <w:rsid w:val="00280569"/>
    <w:rsid w:val="0028357C"/>
    <w:rsid w:val="0029511B"/>
    <w:rsid w:val="002A613F"/>
    <w:rsid w:val="002B2E4C"/>
    <w:rsid w:val="002B46BD"/>
    <w:rsid w:val="002B6BD9"/>
    <w:rsid w:val="002C0993"/>
    <w:rsid w:val="002D401A"/>
    <w:rsid w:val="002D4DB6"/>
    <w:rsid w:val="002E144C"/>
    <w:rsid w:val="002E75E3"/>
    <w:rsid w:val="002E75F7"/>
    <w:rsid w:val="002E7798"/>
    <w:rsid w:val="002F71D3"/>
    <w:rsid w:val="00314786"/>
    <w:rsid w:val="00320B43"/>
    <w:rsid w:val="003372CF"/>
    <w:rsid w:val="003377AC"/>
    <w:rsid w:val="003422B3"/>
    <w:rsid w:val="00344646"/>
    <w:rsid w:val="00350BA2"/>
    <w:rsid w:val="00355720"/>
    <w:rsid w:val="00361DEA"/>
    <w:rsid w:val="0036205F"/>
    <w:rsid w:val="00374482"/>
    <w:rsid w:val="003842F0"/>
    <w:rsid w:val="00391612"/>
    <w:rsid w:val="00396677"/>
    <w:rsid w:val="003B01BF"/>
    <w:rsid w:val="003B5210"/>
    <w:rsid w:val="003D01F0"/>
    <w:rsid w:val="003D4D9B"/>
    <w:rsid w:val="003D569B"/>
    <w:rsid w:val="003E13A6"/>
    <w:rsid w:val="003E1A27"/>
    <w:rsid w:val="003E2D5E"/>
    <w:rsid w:val="003E52E3"/>
    <w:rsid w:val="003E6DE3"/>
    <w:rsid w:val="003F6404"/>
    <w:rsid w:val="0040571C"/>
    <w:rsid w:val="00406A4B"/>
    <w:rsid w:val="00422120"/>
    <w:rsid w:val="004236D8"/>
    <w:rsid w:val="004255D0"/>
    <w:rsid w:val="00430AB3"/>
    <w:rsid w:val="00437C2E"/>
    <w:rsid w:val="004415F0"/>
    <w:rsid w:val="00443A10"/>
    <w:rsid w:val="004512C8"/>
    <w:rsid w:val="00457AFF"/>
    <w:rsid w:val="0046006F"/>
    <w:rsid w:val="00467916"/>
    <w:rsid w:val="004813FE"/>
    <w:rsid w:val="004A056A"/>
    <w:rsid w:val="004A0825"/>
    <w:rsid w:val="004A1EB4"/>
    <w:rsid w:val="004A2528"/>
    <w:rsid w:val="004B4A07"/>
    <w:rsid w:val="004B5BBD"/>
    <w:rsid w:val="004C2DDD"/>
    <w:rsid w:val="004D478E"/>
    <w:rsid w:val="004F292E"/>
    <w:rsid w:val="004F40BC"/>
    <w:rsid w:val="0050290B"/>
    <w:rsid w:val="00510CAE"/>
    <w:rsid w:val="00530B79"/>
    <w:rsid w:val="00550648"/>
    <w:rsid w:val="005569B7"/>
    <w:rsid w:val="00556DCB"/>
    <w:rsid w:val="00561677"/>
    <w:rsid w:val="005664DD"/>
    <w:rsid w:val="0056797C"/>
    <w:rsid w:val="0057108E"/>
    <w:rsid w:val="005777E4"/>
    <w:rsid w:val="00585000"/>
    <w:rsid w:val="00595D4B"/>
    <w:rsid w:val="005A3A78"/>
    <w:rsid w:val="005B2D92"/>
    <w:rsid w:val="005B2DDD"/>
    <w:rsid w:val="005B703B"/>
    <w:rsid w:val="005C0DFC"/>
    <w:rsid w:val="005C3B02"/>
    <w:rsid w:val="005C51D7"/>
    <w:rsid w:val="005C7C67"/>
    <w:rsid w:val="005D2D6F"/>
    <w:rsid w:val="005E3367"/>
    <w:rsid w:val="005F0DD8"/>
    <w:rsid w:val="005F41C5"/>
    <w:rsid w:val="00603FB1"/>
    <w:rsid w:val="0060594C"/>
    <w:rsid w:val="006078C7"/>
    <w:rsid w:val="00610672"/>
    <w:rsid w:val="00626075"/>
    <w:rsid w:val="0062785A"/>
    <w:rsid w:val="00631F18"/>
    <w:rsid w:val="006364BE"/>
    <w:rsid w:val="0064145A"/>
    <w:rsid w:val="006424CF"/>
    <w:rsid w:val="00644DEF"/>
    <w:rsid w:val="006564CF"/>
    <w:rsid w:val="00664C0D"/>
    <w:rsid w:val="00673C2C"/>
    <w:rsid w:val="006743B5"/>
    <w:rsid w:val="00675506"/>
    <w:rsid w:val="00682DE1"/>
    <w:rsid w:val="00685A32"/>
    <w:rsid w:val="006A344C"/>
    <w:rsid w:val="006B0A59"/>
    <w:rsid w:val="006B3D6D"/>
    <w:rsid w:val="006C1AC0"/>
    <w:rsid w:val="006C2EA8"/>
    <w:rsid w:val="006C3D6C"/>
    <w:rsid w:val="006D1C0E"/>
    <w:rsid w:val="006D1EED"/>
    <w:rsid w:val="006E280F"/>
    <w:rsid w:val="006E4057"/>
    <w:rsid w:val="006F0A7B"/>
    <w:rsid w:val="006F7903"/>
    <w:rsid w:val="00704D32"/>
    <w:rsid w:val="00707421"/>
    <w:rsid w:val="00721D9F"/>
    <w:rsid w:val="00725AAA"/>
    <w:rsid w:val="007274AD"/>
    <w:rsid w:val="00733917"/>
    <w:rsid w:val="0073600A"/>
    <w:rsid w:val="00736BF8"/>
    <w:rsid w:val="00741F7E"/>
    <w:rsid w:val="007436DC"/>
    <w:rsid w:val="00754731"/>
    <w:rsid w:val="00757937"/>
    <w:rsid w:val="00763D1C"/>
    <w:rsid w:val="0077080B"/>
    <w:rsid w:val="00773041"/>
    <w:rsid w:val="007731B8"/>
    <w:rsid w:val="007804BF"/>
    <w:rsid w:val="007840FA"/>
    <w:rsid w:val="007A77A9"/>
    <w:rsid w:val="007B04C5"/>
    <w:rsid w:val="007B6B20"/>
    <w:rsid w:val="007C2FDF"/>
    <w:rsid w:val="007C4204"/>
    <w:rsid w:val="007C796E"/>
    <w:rsid w:val="007E508B"/>
    <w:rsid w:val="007F2FC1"/>
    <w:rsid w:val="00800591"/>
    <w:rsid w:val="008011A3"/>
    <w:rsid w:val="00806C43"/>
    <w:rsid w:val="00812F45"/>
    <w:rsid w:val="00817CD6"/>
    <w:rsid w:val="00824BDD"/>
    <w:rsid w:val="00826D1E"/>
    <w:rsid w:val="00827EF7"/>
    <w:rsid w:val="00841778"/>
    <w:rsid w:val="00841A06"/>
    <w:rsid w:val="0084762C"/>
    <w:rsid w:val="0086725A"/>
    <w:rsid w:val="0086790F"/>
    <w:rsid w:val="008717CA"/>
    <w:rsid w:val="008721EE"/>
    <w:rsid w:val="00872A8D"/>
    <w:rsid w:val="008754C5"/>
    <w:rsid w:val="00875F6C"/>
    <w:rsid w:val="00880C12"/>
    <w:rsid w:val="00887FE5"/>
    <w:rsid w:val="008A06BD"/>
    <w:rsid w:val="008A2F4D"/>
    <w:rsid w:val="008A72E2"/>
    <w:rsid w:val="008C240A"/>
    <w:rsid w:val="008D7EED"/>
    <w:rsid w:val="008E07CB"/>
    <w:rsid w:val="008E12EF"/>
    <w:rsid w:val="008E52AF"/>
    <w:rsid w:val="008F0156"/>
    <w:rsid w:val="008F2438"/>
    <w:rsid w:val="008F645D"/>
    <w:rsid w:val="0090187E"/>
    <w:rsid w:val="009136FC"/>
    <w:rsid w:val="009167AE"/>
    <w:rsid w:val="0092526C"/>
    <w:rsid w:val="00925B34"/>
    <w:rsid w:val="00930444"/>
    <w:rsid w:val="00935BBC"/>
    <w:rsid w:val="00940A9D"/>
    <w:rsid w:val="0095341A"/>
    <w:rsid w:val="00956005"/>
    <w:rsid w:val="0095605D"/>
    <w:rsid w:val="00965501"/>
    <w:rsid w:val="00967FE5"/>
    <w:rsid w:val="0097041A"/>
    <w:rsid w:val="00972F07"/>
    <w:rsid w:val="00973BD0"/>
    <w:rsid w:val="00974B8F"/>
    <w:rsid w:val="00977137"/>
    <w:rsid w:val="00985ECD"/>
    <w:rsid w:val="00986C51"/>
    <w:rsid w:val="009903A2"/>
    <w:rsid w:val="00991729"/>
    <w:rsid w:val="00993C2A"/>
    <w:rsid w:val="0099628D"/>
    <w:rsid w:val="009A2669"/>
    <w:rsid w:val="009A2928"/>
    <w:rsid w:val="009A2EA9"/>
    <w:rsid w:val="009A314B"/>
    <w:rsid w:val="009A58F2"/>
    <w:rsid w:val="009A63A4"/>
    <w:rsid w:val="009B7F5F"/>
    <w:rsid w:val="009D177C"/>
    <w:rsid w:val="009D34EE"/>
    <w:rsid w:val="009D62A0"/>
    <w:rsid w:val="009D7670"/>
    <w:rsid w:val="009F0D97"/>
    <w:rsid w:val="009F2B9A"/>
    <w:rsid w:val="00A077A6"/>
    <w:rsid w:val="00A2051F"/>
    <w:rsid w:val="00A2555A"/>
    <w:rsid w:val="00A30E55"/>
    <w:rsid w:val="00A31337"/>
    <w:rsid w:val="00A4328C"/>
    <w:rsid w:val="00A51877"/>
    <w:rsid w:val="00A65FBA"/>
    <w:rsid w:val="00A729BC"/>
    <w:rsid w:val="00A73752"/>
    <w:rsid w:val="00A73C64"/>
    <w:rsid w:val="00A77C2E"/>
    <w:rsid w:val="00A803C7"/>
    <w:rsid w:val="00A84BB8"/>
    <w:rsid w:val="00A8646C"/>
    <w:rsid w:val="00A8744F"/>
    <w:rsid w:val="00A90BA2"/>
    <w:rsid w:val="00AA08B5"/>
    <w:rsid w:val="00AA7267"/>
    <w:rsid w:val="00AB2B10"/>
    <w:rsid w:val="00AB5D99"/>
    <w:rsid w:val="00AC7E6B"/>
    <w:rsid w:val="00AD110E"/>
    <w:rsid w:val="00AD128B"/>
    <w:rsid w:val="00AD5D54"/>
    <w:rsid w:val="00AE0ADA"/>
    <w:rsid w:val="00AE1B93"/>
    <w:rsid w:val="00AF2D1A"/>
    <w:rsid w:val="00AF44A0"/>
    <w:rsid w:val="00AF5498"/>
    <w:rsid w:val="00AF5A49"/>
    <w:rsid w:val="00B01F3B"/>
    <w:rsid w:val="00B025A8"/>
    <w:rsid w:val="00B13DDA"/>
    <w:rsid w:val="00B275F6"/>
    <w:rsid w:val="00B325F1"/>
    <w:rsid w:val="00B34834"/>
    <w:rsid w:val="00B41C7F"/>
    <w:rsid w:val="00B421C6"/>
    <w:rsid w:val="00B449B9"/>
    <w:rsid w:val="00B50B5C"/>
    <w:rsid w:val="00B53F08"/>
    <w:rsid w:val="00B55649"/>
    <w:rsid w:val="00B57B30"/>
    <w:rsid w:val="00B62CB3"/>
    <w:rsid w:val="00B64FD4"/>
    <w:rsid w:val="00B66F28"/>
    <w:rsid w:val="00B72443"/>
    <w:rsid w:val="00B83B12"/>
    <w:rsid w:val="00B83CF0"/>
    <w:rsid w:val="00B83DD1"/>
    <w:rsid w:val="00BA22AB"/>
    <w:rsid w:val="00BB3970"/>
    <w:rsid w:val="00BB4356"/>
    <w:rsid w:val="00BD42BF"/>
    <w:rsid w:val="00BD4AA2"/>
    <w:rsid w:val="00BD4F79"/>
    <w:rsid w:val="00BE4310"/>
    <w:rsid w:val="00BF091F"/>
    <w:rsid w:val="00BF19CA"/>
    <w:rsid w:val="00BF23EB"/>
    <w:rsid w:val="00C013DF"/>
    <w:rsid w:val="00C026D9"/>
    <w:rsid w:val="00C107C8"/>
    <w:rsid w:val="00C11CC1"/>
    <w:rsid w:val="00C12D64"/>
    <w:rsid w:val="00C13577"/>
    <w:rsid w:val="00C2271B"/>
    <w:rsid w:val="00C31B61"/>
    <w:rsid w:val="00C3375D"/>
    <w:rsid w:val="00C35508"/>
    <w:rsid w:val="00C50209"/>
    <w:rsid w:val="00C6773B"/>
    <w:rsid w:val="00C83D89"/>
    <w:rsid w:val="00C87221"/>
    <w:rsid w:val="00C95031"/>
    <w:rsid w:val="00C96556"/>
    <w:rsid w:val="00CA625D"/>
    <w:rsid w:val="00CC5ABC"/>
    <w:rsid w:val="00CD300F"/>
    <w:rsid w:val="00CE3947"/>
    <w:rsid w:val="00CE6698"/>
    <w:rsid w:val="00CE79FF"/>
    <w:rsid w:val="00CF1CB7"/>
    <w:rsid w:val="00CF2DC3"/>
    <w:rsid w:val="00CF6E8D"/>
    <w:rsid w:val="00D02786"/>
    <w:rsid w:val="00D05009"/>
    <w:rsid w:val="00D07087"/>
    <w:rsid w:val="00D07F08"/>
    <w:rsid w:val="00D12E59"/>
    <w:rsid w:val="00D25C56"/>
    <w:rsid w:val="00D25F21"/>
    <w:rsid w:val="00D31B1E"/>
    <w:rsid w:val="00D32115"/>
    <w:rsid w:val="00D37A9F"/>
    <w:rsid w:val="00D4438B"/>
    <w:rsid w:val="00D44D1D"/>
    <w:rsid w:val="00D457AE"/>
    <w:rsid w:val="00D52ABF"/>
    <w:rsid w:val="00D5654D"/>
    <w:rsid w:val="00D62856"/>
    <w:rsid w:val="00D64391"/>
    <w:rsid w:val="00D6570D"/>
    <w:rsid w:val="00D75316"/>
    <w:rsid w:val="00D835A8"/>
    <w:rsid w:val="00D94AD7"/>
    <w:rsid w:val="00DA0AA8"/>
    <w:rsid w:val="00DA1769"/>
    <w:rsid w:val="00DA320E"/>
    <w:rsid w:val="00DB5820"/>
    <w:rsid w:val="00DB77C8"/>
    <w:rsid w:val="00DC18F2"/>
    <w:rsid w:val="00DC36B5"/>
    <w:rsid w:val="00DC3700"/>
    <w:rsid w:val="00DC3880"/>
    <w:rsid w:val="00DC5139"/>
    <w:rsid w:val="00DD00D9"/>
    <w:rsid w:val="00DD24EB"/>
    <w:rsid w:val="00DD49C2"/>
    <w:rsid w:val="00DD7352"/>
    <w:rsid w:val="00DE165C"/>
    <w:rsid w:val="00DE2093"/>
    <w:rsid w:val="00DF0BC6"/>
    <w:rsid w:val="00DF5BDF"/>
    <w:rsid w:val="00DF7260"/>
    <w:rsid w:val="00E02298"/>
    <w:rsid w:val="00E02476"/>
    <w:rsid w:val="00E03EB9"/>
    <w:rsid w:val="00E1552D"/>
    <w:rsid w:val="00E1700D"/>
    <w:rsid w:val="00E172D5"/>
    <w:rsid w:val="00E27CB9"/>
    <w:rsid w:val="00E3600D"/>
    <w:rsid w:val="00E37D0D"/>
    <w:rsid w:val="00E4707C"/>
    <w:rsid w:val="00E47C7C"/>
    <w:rsid w:val="00E55CDC"/>
    <w:rsid w:val="00E56E8E"/>
    <w:rsid w:val="00E60973"/>
    <w:rsid w:val="00E614AF"/>
    <w:rsid w:val="00E67EDB"/>
    <w:rsid w:val="00E71121"/>
    <w:rsid w:val="00E75282"/>
    <w:rsid w:val="00E853AE"/>
    <w:rsid w:val="00E922C7"/>
    <w:rsid w:val="00EA6DE8"/>
    <w:rsid w:val="00EB0615"/>
    <w:rsid w:val="00EB11C9"/>
    <w:rsid w:val="00EB2624"/>
    <w:rsid w:val="00EB4239"/>
    <w:rsid w:val="00EB6B99"/>
    <w:rsid w:val="00EC0DAD"/>
    <w:rsid w:val="00EC0E0D"/>
    <w:rsid w:val="00ED59AF"/>
    <w:rsid w:val="00EE4520"/>
    <w:rsid w:val="00F01174"/>
    <w:rsid w:val="00F02E89"/>
    <w:rsid w:val="00F038B2"/>
    <w:rsid w:val="00F20CA8"/>
    <w:rsid w:val="00F240AC"/>
    <w:rsid w:val="00F24F37"/>
    <w:rsid w:val="00F2564C"/>
    <w:rsid w:val="00F32479"/>
    <w:rsid w:val="00F3501F"/>
    <w:rsid w:val="00F3599D"/>
    <w:rsid w:val="00F372CE"/>
    <w:rsid w:val="00F4024A"/>
    <w:rsid w:val="00F42018"/>
    <w:rsid w:val="00F43644"/>
    <w:rsid w:val="00F53099"/>
    <w:rsid w:val="00F6277E"/>
    <w:rsid w:val="00F72038"/>
    <w:rsid w:val="00F72585"/>
    <w:rsid w:val="00F74340"/>
    <w:rsid w:val="00F7440C"/>
    <w:rsid w:val="00F74A41"/>
    <w:rsid w:val="00F76A8B"/>
    <w:rsid w:val="00F82F23"/>
    <w:rsid w:val="00F87060"/>
    <w:rsid w:val="00F90019"/>
    <w:rsid w:val="00F92F8A"/>
    <w:rsid w:val="00F94CED"/>
    <w:rsid w:val="00F97411"/>
    <w:rsid w:val="00FA55B9"/>
    <w:rsid w:val="00FB4F67"/>
    <w:rsid w:val="00FB7E2C"/>
    <w:rsid w:val="00FC204D"/>
    <w:rsid w:val="00FC493B"/>
    <w:rsid w:val="00FC7613"/>
    <w:rsid w:val="00FE0CEB"/>
    <w:rsid w:val="00FE191E"/>
    <w:rsid w:val="00FE300D"/>
    <w:rsid w:val="00FE3790"/>
    <w:rsid w:val="00FE75ED"/>
    <w:rsid w:val="00FF43E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49"/>
    <o:shapelayout v:ext="edit">
      <o:idmap v:ext="edit" data="1"/>
    </o:shapelayout>
  </w:shapeDefaults>
  <w:decimalSymbol w:val=","/>
  <w:listSeparator w:val=";"/>
  <w14:docId w14:val="5069E2AE"/>
  <w15:docId w15:val="{83BCEC5D-CCCA-4F86-B9B8-7B714CF5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1B9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A8646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aliases w:val="Podkapitola"/>
    <w:basedOn w:val="Normln"/>
    <w:next w:val="Normln"/>
    <w:link w:val="Nadpis2Char"/>
    <w:unhideWhenUsed/>
    <w:qFormat/>
    <w:rsid w:val="006D1EED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1EE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qFormat/>
    <w:rsid w:val="006D1EE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qFormat/>
    <w:rsid w:val="006D1EE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6D1EE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D1EE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D1EE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D1EE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B3D6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B3D6D"/>
  </w:style>
  <w:style w:type="paragraph" w:styleId="Zpat">
    <w:name w:val="footer"/>
    <w:basedOn w:val="Normln"/>
    <w:link w:val="ZpatChar"/>
    <w:unhideWhenUsed/>
    <w:rsid w:val="006B3D6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B3D6D"/>
  </w:style>
  <w:style w:type="character" w:styleId="slostrnky">
    <w:name w:val="page number"/>
    <w:basedOn w:val="Standardnpsmoodstavce"/>
    <w:rsid w:val="001E2E44"/>
  </w:style>
  <w:style w:type="paragraph" w:styleId="Textbubliny">
    <w:name w:val="Balloon Text"/>
    <w:basedOn w:val="Normln"/>
    <w:link w:val="TextbublinyChar"/>
    <w:uiPriority w:val="99"/>
    <w:semiHidden/>
    <w:unhideWhenUsed/>
    <w:rsid w:val="00B53F0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3F0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8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customStyle="1" w:styleId="Kapitola">
    <w:name w:val="Kapitola"/>
    <w:basedOn w:val="Normln"/>
    <w:link w:val="KapitolaChar"/>
    <w:autoRedefine/>
    <w:qFormat/>
    <w:rsid w:val="00EB11C9"/>
    <w:pPr>
      <w:numPr>
        <w:numId w:val="2"/>
      </w:numPr>
      <w:ind w:left="709" w:right="142"/>
    </w:pPr>
    <w:rPr>
      <w:rFonts w:ascii="Arial" w:hAnsi="Arial" w:cs="Arial"/>
      <w:b/>
      <w:color w:val="2E74B5" w:themeColor="accent1" w:themeShade="BF"/>
      <w:sz w:val="24"/>
      <w:szCs w:val="24"/>
    </w:rPr>
  </w:style>
  <w:style w:type="character" w:customStyle="1" w:styleId="KapitolaChar">
    <w:name w:val="Kapitola Char"/>
    <w:basedOn w:val="Standardnpsmoodstavce"/>
    <w:link w:val="Kapitola"/>
    <w:rsid w:val="00EB11C9"/>
    <w:rPr>
      <w:rFonts w:ascii="Arial" w:eastAsia="Times New Roman" w:hAnsi="Arial" w:cs="Arial"/>
      <w:b/>
      <w:color w:val="2E74B5" w:themeColor="accent1" w:themeShade="BF"/>
      <w:sz w:val="24"/>
      <w:szCs w:val="24"/>
      <w:lang w:eastAsia="cs-CZ"/>
    </w:rPr>
  </w:style>
  <w:style w:type="paragraph" w:customStyle="1" w:styleId="Nadpis10">
    <w:name w:val="Nadpis1"/>
    <w:link w:val="Nadpis1Char0"/>
    <w:rsid w:val="006D1EED"/>
    <w:rPr>
      <w:rFonts w:ascii="Arial" w:hAnsi="Arial"/>
      <w:b/>
      <w:sz w:val="24"/>
    </w:rPr>
  </w:style>
  <w:style w:type="character" w:customStyle="1" w:styleId="Nadpis1Char0">
    <w:name w:val="Nadpis1 Char"/>
    <w:basedOn w:val="KapitolaChar"/>
    <w:link w:val="Nadpis10"/>
    <w:rsid w:val="00F6277E"/>
    <w:rPr>
      <w:rFonts w:ascii="Arial" w:eastAsia="Times New Roman" w:hAnsi="Arial" w:cs="Arial"/>
      <w:b/>
      <w:color w:val="2E74B5" w:themeColor="accent1" w:themeShade="BF"/>
      <w:sz w:val="24"/>
      <w:szCs w:val="32"/>
      <w:u w:val="single"/>
      <w:lang w:eastAsia="cs-CZ"/>
    </w:rPr>
  </w:style>
  <w:style w:type="character" w:customStyle="1" w:styleId="Nadpis2Char">
    <w:name w:val="Nadpis 2 Char"/>
    <w:aliases w:val="Podkapitola Char"/>
    <w:basedOn w:val="Standardnpsmoodstavce"/>
    <w:link w:val="Nadpis2"/>
    <w:uiPriority w:val="9"/>
    <w:rsid w:val="006D1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D1E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D1EE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D1EED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D1EED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D1EE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D1E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D1E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Odstavecseseznamem">
    <w:name w:val="List Paragraph"/>
    <w:basedOn w:val="Normln"/>
    <w:uiPriority w:val="34"/>
    <w:qFormat/>
    <w:rsid w:val="00D44D1D"/>
    <w:pPr>
      <w:numPr>
        <w:ilvl w:val="1"/>
        <w:numId w:val="2"/>
      </w:numPr>
      <w:ind w:hanging="1842"/>
      <w:contextualSpacing/>
    </w:pPr>
    <w:rPr>
      <w:rFonts w:ascii="Arial" w:hAnsi="Arial" w:cs="Arial"/>
      <w:color w:val="C45911" w:themeColor="accent2" w:themeShade="BF"/>
      <w:sz w:val="24"/>
      <w:szCs w:val="24"/>
    </w:rPr>
  </w:style>
  <w:style w:type="paragraph" w:styleId="Podnadpis">
    <w:name w:val="Subtitle"/>
    <w:basedOn w:val="Normln"/>
    <w:next w:val="Normln"/>
    <w:link w:val="PodnadpisChar"/>
    <w:uiPriority w:val="11"/>
    <w:rsid w:val="00DD24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D24EB"/>
    <w:rPr>
      <w:rFonts w:eastAsiaTheme="minorEastAsia"/>
      <w:color w:val="5A5A5A" w:themeColor="text1" w:themeTint="A5"/>
      <w:spacing w:val="15"/>
    </w:rPr>
  </w:style>
  <w:style w:type="paragraph" w:customStyle="1" w:styleId="Texthlavn">
    <w:name w:val="Text hlavní"/>
    <w:basedOn w:val="Normlnsmezerou"/>
    <w:link w:val="TexthlavnChar"/>
    <w:qFormat/>
    <w:rsid w:val="008D7EED"/>
    <w:pPr>
      <w:ind w:left="851" w:right="141"/>
    </w:pPr>
    <w:rPr>
      <w:sz w:val="22"/>
      <w:szCs w:val="22"/>
    </w:rPr>
  </w:style>
  <w:style w:type="paragraph" w:customStyle="1" w:styleId="Textped">
    <w:name w:val="Text před"/>
    <w:basedOn w:val="Texthlavn"/>
    <w:link w:val="TextpedChar"/>
    <w:qFormat/>
    <w:rsid w:val="009A2928"/>
    <w:pPr>
      <w:ind w:left="0" w:right="8108"/>
      <w:jc w:val="right"/>
    </w:pPr>
    <w:rPr>
      <w:b/>
      <w:i/>
    </w:rPr>
  </w:style>
  <w:style w:type="character" w:customStyle="1" w:styleId="TexthlavnChar">
    <w:name w:val="Text hlavní Char"/>
    <w:basedOn w:val="Standardnpsmoodstavce"/>
    <w:link w:val="Texthlavn"/>
    <w:rsid w:val="008D7EED"/>
    <w:rPr>
      <w:rFonts w:ascii="Arial" w:eastAsia="Times New Roman" w:hAnsi="Arial" w:cs="Times New Roman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5569B7"/>
    <w:pPr>
      <w:numPr>
        <w:numId w:val="0"/>
      </w:numPr>
      <w:outlineLvl w:val="9"/>
    </w:pPr>
    <w:rPr>
      <w:rFonts w:eastAsia="Times New Roman"/>
      <w:sz w:val="28"/>
      <w:szCs w:val="28"/>
    </w:rPr>
  </w:style>
  <w:style w:type="character" w:customStyle="1" w:styleId="TextpedChar">
    <w:name w:val="Text před Char"/>
    <w:basedOn w:val="TexthlavnChar"/>
    <w:link w:val="Textped"/>
    <w:rsid w:val="009A2928"/>
    <w:rPr>
      <w:rFonts w:ascii="Arial" w:eastAsia="Times New Roman" w:hAnsi="Arial" w:cs="Times New Roman"/>
      <w:b/>
      <w:i/>
      <w:sz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C796E"/>
    <w:pPr>
      <w:tabs>
        <w:tab w:val="right" w:leader="dot" w:pos="9072"/>
      </w:tabs>
      <w:spacing w:after="100"/>
      <w:ind w:left="1985" w:right="992"/>
    </w:pPr>
  </w:style>
  <w:style w:type="character" w:styleId="Hypertextovodkaz">
    <w:name w:val="Hyperlink"/>
    <w:basedOn w:val="Standardnpsmoodstavce"/>
    <w:uiPriority w:val="99"/>
    <w:unhideWhenUsed/>
    <w:rsid w:val="001D4B3B"/>
    <w:rPr>
      <w:color w:val="0563C1" w:themeColor="hyperlink"/>
      <w:u w:val="single"/>
    </w:rPr>
  </w:style>
  <w:style w:type="paragraph" w:customStyle="1" w:styleId="Body">
    <w:name w:val="Body"/>
    <w:basedOn w:val="Normln"/>
    <w:rsid w:val="004512C8"/>
    <w:pPr>
      <w:numPr>
        <w:numId w:val="4"/>
      </w:numPr>
      <w:ind w:left="2342" w:hanging="357"/>
    </w:pPr>
    <w:rPr>
      <w:sz w:val="24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7C796E"/>
    <w:pPr>
      <w:spacing w:after="100"/>
      <w:ind w:left="1320"/>
    </w:pPr>
  </w:style>
  <w:style w:type="table" w:styleId="Mkatabulky">
    <w:name w:val="Table Grid"/>
    <w:basedOn w:val="Normlntabulka"/>
    <w:uiPriority w:val="39"/>
    <w:rsid w:val="0064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B72443"/>
    <w:pPr>
      <w:spacing w:before="100" w:beforeAutospacing="1" w:after="100" w:afterAutospacing="1"/>
    </w:pPr>
    <w:rPr>
      <w:sz w:val="24"/>
      <w:szCs w:val="24"/>
    </w:rPr>
  </w:style>
  <w:style w:type="paragraph" w:customStyle="1" w:styleId="Normlnslovan">
    <w:name w:val="Normální číslovaný"/>
    <w:basedOn w:val="Normln"/>
    <w:next w:val="Normln"/>
    <w:rsid w:val="00B72443"/>
    <w:pPr>
      <w:numPr>
        <w:numId w:val="1"/>
      </w:numPr>
    </w:pPr>
  </w:style>
  <w:style w:type="paragraph" w:customStyle="1" w:styleId="Default">
    <w:name w:val="Default"/>
    <w:qFormat/>
    <w:rsid w:val="002B46B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Normlnsmezerou">
    <w:name w:val="Normální s mezerou"/>
    <w:basedOn w:val="Normln"/>
    <w:link w:val="NormlnsmezerouChar"/>
    <w:rsid w:val="00DF5BD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/>
    </w:pPr>
    <w:rPr>
      <w:rFonts w:ascii="Arial" w:hAnsi="Arial"/>
      <w:sz w:val="24"/>
    </w:rPr>
  </w:style>
  <w:style w:type="character" w:customStyle="1" w:styleId="NormlnsmezerouChar">
    <w:name w:val="Normální s mezerou Char"/>
    <w:link w:val="Normlnsmezerou"/>
    <w:rsid w:val="00DF5BDF"/>
    <w:rPr>
      <w:rFonts w:ascii="Arial" w:eastAsia="Times New Roman" w:hAnsi="Arial" w:cs="Times New Roman"/>
      <w:sz w:val="24"/>
      <w:szCs w:val="20"/>
      <w:lang w:eastAsia="cs-CZ"/>
    </w:rPr>
  </w:style>
  <w:style w:type="paragraph" w:customStyle="1" w:styleId="TableText-LEFT">
    <w:name w:val="Table Text - LEFT"/>
    <w:basedOn w:val="Normln"/>
    <w:link w:val="TableText-LEFTChar"/>
    <w:qFormat/>
    <w:rsid w:val="00DF5BDF"/>
    <w:rPr>
      <w:rFonts w:ascii="Arial" w:hAnsi="Arial"/>
    </w:rPr>
  </w:style>
  <w:style w:type="character" w:customStyle="1" w:styleId="TableText-LEFTChar">
    <w:name w:val="Table Text - LEFT Char"/>
    <w:basedOn w:val="Standardnpsmoodstavce"/>
    <w:link w:val="TableText-LEFT"/>
    <w:rsid w:val="00DF5BDF"/>
    <w:rPr>
      <w:rFonts w:ascii="Arial" w:eastAsia="Times New Roman" w:hAnsi="Arial" w:cs="Times New Roman"/>
      <w:szCs w:val="20"/>
      <w:lang w:eastAsia="cs-CZ"/>
    </w:rPr>
  </w:style>
  <w:style w:type="paragraph" w:customStyle="1" w:styleId="TableText-LEFT-BOLD">
    <w:name w:val="Table Text - LEFT - BOLD"/>
    <w:basedOn w:val="TableText-LEFT"/>
    <w:next w:val="TableText-LEFT"/>
    <w:link w:val="TableText-LEFT-BOLDChar"/>
    <w:rsid w:val="00DF5BDF"/>
    <w:pPr>
      <w:keepNext/>
      <w:keepLines/>
    </w:pPr>
    <w:rPr>
      <w:b/>
    </w:rPr>
  </w:style>
  <w:style w:type="character" w:customStyle="1" w:styleId="TableText-LEFT-BOLDChar">
    <w:name w:val="Table Text - LEFT - BOLD Char"/>
    <w:link w:val="TableText-LEFT-BOLD"/>
    <w:rsid w:val="00DF5BDF"/>
    <w:rPr>
      <w:rFonts w:ascii="Arial" w:eastAsia="Times New Roman" w:hAnsi="Arial" w:cs="Times New Roman"/>
      <w:b/>
      <w:szCs w:val="20"/>
      <w:lang w:eastAsia="cs-CZ"/>
    </w:rPr>
  </w:style>
  <w:style w:type="paragraph" w:customStyle="1" w:styleId="Titulek-Tabulka">
    <w:name w:val="Titulek - Tabulka"/>
    <w:basedOn w:val="Normln"/>
    <w:rsid w:val="00DF5BDF"/>
    <w:pPr>
      <w:spacing w:before="60" w:after="60"/>
      <w:ind w:left="340" w:firstLine="709"/>
    </w:pPr>
    <w:rPr>
      <w:rFonts w:ascii="Arial" w:eastAsia="Calibri" w:hAnsi="Arial" w:cs="Arial"/>
    </w:rPr>
  </w:style>
  <w:style w:type="paragraph" w:customStyle="1" w:styleId="Odstavec">
    <w:name w:val="Odstavec"/>
    <w:basedOn w:val="Normln"/>
    <w:link w:val="OdstavecChar"/>
    <w:rsid w:val="00DF5BDF"/>
    <w:pPr>
      <w:spacing w:before="120" w:after="120"/>
      <w:ind w:left="340" w:firstLine="709"/>
    </w:pPr>
    <w:rPr>
      <w:rFonts w:ascii="Arial" w:eastAsia="Calibri" w:hAnsi="Arial" w:cs="Arial"/>
      <w:lang w:eastAsia="ar-SA"/>
    </w:rPr>
  </w:style>
  <w:style w:type="character" w:customStyle="1" w:styleId="OdstavecChar">
    <w:name w:val="Odstavec Char"/>
    <w:link w:val="Odstavec"/>
    <w:locked/>
    <w:rsid w:val="00DF5BDF"/>
    <w:rPr>
      <w:rFonts w:ascii="Arial" w:eastAsia="Calibri" w:hAnsi="Arial" w:cs="Arial"/>
      <w:lang w:eastAsia="ar-SA"/>
    </w:rPr>
  </w:style>
  <w:style w:type="paragraph" w:customStyle="1" w:styleId="TableText">
    <w:name w:val="Table Text"/>
    <w:basedOn w:val="Normln"/>
    <w:link w:val="TableTextChar"/>
    <w:rsid w:val="00320B43"/>
    <w:pPr>
      <w:ind w:left="14"/>
      <w:jc w:val="left"/>
    </w:pPr>
    <w:rPr>
      <w:rFonts w:ascii="Arial" w:hAnsi="Arial"/>
      <w:spacing w:val="-5"/>
      <w:sz w:val="16"/>
      <w:lang w:val="en-US" w:eastAsia="en-US"/>
    </w:rPr>
  </w:style>
  <w:style w:type="paragraph" w:customStyle="1" w:styleId="dokument">
    <w:name w:val="dokument"/>
    <w:basedOn w:val="TableText-LEFT"/>
    <w:qFormat/>
    <w:rsid w:val="00320B43"/>
    <w:rPr>
      <w:lang w:val="x-none" w:eastAsia="x-none"/>
    </w:rPr>
  </w:style>
  <w:style w:type="character" w:customStyle="1" w:styleId="TableTextChar">
    <w:name w:val="Table Text Char"/>
    <w:link w:val="TableText"/>
    <w:rsid w:val="00320B43"/>
    <w:rPr>
      <w:rFonts w:ascii="Arial" w:eastAsia="Times New Roman" w:hAnsi="Arial" w:cs="Times New Roman"/>
      <w:spacing w:val="-5"/>
      <w:sz w:val="16"/>
      <w:szCs w:val="20"/>
      <w:lang w:val="en-US"/>
    </w:rPr>
  </w:style>
  <w:style w:type="paragraph" w:customStyle="1" w:styleId="TableText-RIGHT">
    <w:name w:val="Table Text - RIGHT"/>
    <w:basedOn w:val="TableText"/>
    <w:rsid w:val="00320B43"/>
    <w:pPr>
      <w:ind w:left="0"/>
      <w:jc w:val="right"/>
    </w:pPr>
    <w:rPr>
      <w:spacing w:val="0"/>
      <w:sz w:val="22"/>
      <w:lang w:val="cs-CZ" w:eastAsia="cs-CZ"/>
    </w:rPr>
  </w:style>
  <w:style w:type="paragraph" w:customStyle="1" w:styleId="FormulL">
    <w:name w:val="Formulář L"/>
    <w:basedOn w:val="Normln"/>
    <w:link w:val="FormulLChar"/>
    <w:rsid w:val="007B6B20"/>
    <w:pPr>
      <w:spacing w:before="4" w:after="4"/>
      <w:jc w:val="left"/>
    </w:pPr>
    <w:rPr>
      <w:rFonts w:ascii="Arial" w:hAnsi="Arial"/>
      <w:sz w:val="24"/>
    </w:rPr>
  </w:style>
  <w:style w:type="character" w:customStyle="1" w:styleId="FormulLChar">
    <w:name w:val="Formulář L Char"/>
    <w:link w:val="FormulL"/>
    <w:rsid w:val="007B6B20"/>
    <w:rPr>
      <w:rFonts w:ascii="Arial" w:eastAsia="Times New Roman" w:hAnsi="Arial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CCF2-77F3-460D-ADF8-E5966605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627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Drtina</dc:creator>
  <cp:keywords/>
  <dc:description/>
  <cp:lastModifiedBy>Jan Rulík</cp:lastModifiedBy>
  <cp:revision>71</cp:revision>
  <cp:lastPrinted>2019-08-22T07:50:00Z</cp:lastPrinted>
  <dcterms:created xsi:type="dcterms:W3CDTF">2019-05-02T16:43:00Z</dcterms:created>
  <dcterms:modified xsi:type="dcterms:W3CDTF">2021-05-20T08:31:00Z</dcterms:modified>
</cp:coreProperties>
</file>